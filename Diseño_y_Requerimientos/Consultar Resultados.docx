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595" w:rsidRDefault="001F6595" w:rsidP="001F6595">
      <w:pPr>
        <w:pStyle w:val="Ttulo1"/>
        <w:numPr>
          <w:ilvl w:val="0"/>
          <w:numId w:val="2"/>
        </w:numPr>
        <w:tabs>
          <w:tab w:val="left" w:pos="363"/>
        </w:tabs>
      </w:pPr>
      <w:r>
        <w:rPr>
          <w:szCs w:val="24"/>
        </w:rPr>
        <w:t>Vista general de casos de uso</w:t>
      </w:r>
    </w:p>
    <w:p w:rsidR="001F6595" w:rsidRDefault="001F6595" w:rsidP="001F6595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szCs w:val="20"/>
          <w:shd w:val="clear" w:color="auto" w:fill="FFFF00"/>
        </w:rPr>
      </w:pPr>
      <w:r>
        <w:rPr>
          <w:rFonts w:cs="Arial"/>
        </w:rPr>
        <w:t>Diagrama de casos de uso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839"/>
      </w:tblGrid>
      <w:tr w:rsidR="001F6595" w:rsidTr="001D5A41">
        <w:tc>
          <w:tcPr>
            <w:tcW w:w="9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595" w:rsidRPr="00C1107C" w:rsidRDefault="001F6595" w:rsidP="001D5A41">
            <w:pPr>
              <w:jc w:val="center"/>
            </w:pPr>
            <w:r w:rsidRPr="00C942FE">
              <w:rPr>
                <w:noProof/>
                <w:lang w:val="es-MX" w:eastAsia="es-MX" w:bidi="ar-SA"/>
              </w:rPr>
              <w:drawing>
                <wp:inline distT="0" distB="0" distL="0" distR="0">
                  <wp:extent cx="4791075" cy="14382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595" w:rsidRDefault="001F6595" w:rsidP="001F6595">
      <w:pPr>
        <w:pStyle w:val="InfoBlue"/>
        <w:rPr>
          <w:rFonts w:cs="Arial"/>
          <w:color w:val="auto"/>
        </w:rPr>
      </w:pPr>
    </w:p>
    <w:p w:rsidR="001F6595" w:rsidRDefault="001F6595" w:rsidP="001F6595">
      <w:pPr>
        <w:pStyle w:val="Ttulo2"/>
        <w:numPr>
          <w:ilvl w:val="1"/>
          <w:numId w:val="3"/>
        </w:numPr>
        <w:rPr>
          <w:rFonts w:cs="Arial"/>
          <w:szCs w:val="20"/>
        </w:rPr>
      </w:pPr>
      <w:r>
        <w:rPr>
          <w:rFonts w:cs="Arial"/>
        </w:rPr>
        <w:t>Descripción de actores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242"/>
        <w:gridCol w:w="8597"/>
      </w:tblGrid>
      <w:tr w:rsidR="001F6595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6595" w:rsidRDefault="001F6595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595" w:rsidRDefault="001F6595" w:rsidP="001D5A41">
            <w:pPr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 actor</w:t>
            </w:r>
          </w:p>
        </w:tc>
      </w:tr>
      <w:tr w:rsidR="001F6595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6595" w:rsidRPr="00C1107C" w:rsidRDefault="001F6595" w:rsidP="001D5A41">
            <w:r w:rsidRPr="00C1107C">
              <w:t>Estudiante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595" w:rsidRPr="00C1107C" w:rsidRDefault="001F6595" w:rsidP="001D5A41">
            <w:r w:rsidRPr="00C1107C">
              <w:t xml:space="preserve">El estudiante es el sujeto </w:t>
            </w:r>
            <w:r>
              <w:t>encargado de solicitar el titulo</w:t>
            </w:r>
          </w:p>
        </w:tc>
      </w:tr>
      <w:tr w:rsidR="001F6595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6595" w:rsidRDefault="001F6595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595" w:rsidRDefault="001F6595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6595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6595" w:rsidRDefault="001F6595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595" w:rsidRDefault="001F6595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F6595" w:rsidRDefault="001F6595" w:rsidP="001F6595">
      <w:pPr>
        <w:pStyle w:val="Ttulo2"/>
        <w:numPr>
          <w:ilvl w:val="0"/>
          <w:numId w:val="0"/>
        </w:numPr>
        <w:ind w:left="726"/>
        <w:rPr>
          <w:rFonts w:cs="Arial"/>
        </w:rPr>
      </w:pPr>
    </w:p>
    <w:p w:rsidR="001F6595" w:rsidRDefault="001F6595" w:rsidP="001F6595">
      <w:pPr>
        <w:pStyle w:val="Ttulo2"/>
        <w:numPr>
          <w:ilvl w:val="1"/>
          <w:numId w:val="3"/>
        </w:numPr>
        <w:rPr>
          <w:rFonts w:cs="Arial"/>
          <w:szCs w:val="20"/>
        </w:rPr>
      </w:pPr>
      <w:r>
        <w:rPr>
          <w:rFonts w:cs="Arial"/>
        </w:rPr>
        <w:t>Lista de casos de uso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373"/>
        <w:gridCol w:w="8542"/>
      </w:tblGrid>
      <w:tr w:rsidR="001F6595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6595" w:rsidRDefault="001F6595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595" w:rsidRDefault="001F6595" w:rsidP="001D5A41">
            <w:pPr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</w:tr>
      <w:tr w:rsidR="001F6595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6595" w:rsidRPr="00C1107C" w:rsidRDefault="001F6595" w:rsidP="001D5A41">
            <w:r w:rsidRPr="00C1107C">
              <w:t>1</w:t>
            </w:r>
            <w:r>
              <w:t>0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595" w:rsidRPr="00C1107C" w:rsidRDefault="001F6595" w:rsidP="001D5A41">
            <w:bookmarkStart w:id="0" w:name="_GoBack"/>
            <w:r>
              <w:t>Consultar Resultados</w:t>
            </w:r>
            <w:bookmarkEnd w:id="0"/>
          </w:p>
        </w:tc>
      </w:tr>
      <w:tr w:rsidR="001F6595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6595" w:rsidRDefault="001F6595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595" w:rsidRDefault="001F6595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6595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6595" w:rsidRDefault="001F6595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595" w:rsidRDefault="001F6595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F6595" w:rsidRDefault="001F6595" w:rsidP="001F6595">
      <w:pPr>
        <w:pStyle w:val="InfoBlue"/>
        <w:rPr>
          <w:rFonts w:cs="Arial"/>
          <w:color w:val="auto"/>
        </w:rPr>
      </w:pPr>
    </w:p>
    <w:p w:rsidR="001F6595" w:rsidRDefault="001F6595" w:rsidP="001F6595">
      <w:pPr>
        <w:pStyle w:val="Ttulo1"/>
        <w:numPr>
          <w:ilvl w:val="0"/>
          <w:numId w:val="3"/>
        </w:numPr>
      </w:pPr>
      <w:r>
        <w:t>Especificación de casos de uso</w:t>
      </w:r>
    </w:p>
    <w:p w:rsidR="001F6595" w:rsidRPr="00C1107C" w:rsidRDefault="001F6595" w:rsidP="001F6595">
      <w:r>
        <w:t xml:space="preserve">Caso de uso </w:t>
      </w:r>
      <w:r w:rsidRPr="00C1107C">
        <w:t>1</w:t>
      </w:r>
      <w:r>
        <w:t>0</w:t>
      </w:r>
      <w:r w:rsidRPr="00C1107C">
        <w:t xml:space="preserve"> – Consultar Resultados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68"/>
        <w:gridCol w:w="7320"/>
      </w:tblGrid>
      <w:tr w:rsidR="001F6595" w:rsidRPr="00C1107C" w:rsidTr="001D5A41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F6595" w:rsidRPr="00C1107C" w:rsidRDefault="001F6595" w:rsidP="001D5A41">
            <w:r w:rsidRPr="00C1107C">
              <w:t>Número de caso de uso: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F6595" w:rsidRPr="00C1107C" w:rsidRDefault="001F6595" w:rsidP="001D5A41">
            <w:r>
              <w:t>10</w:t>
            </w:r>
          </w:p>
        </w:tc>
      </w:tr>
      <w:tr w:rsidR="001F6595" w:rsidRPr="00C1107C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F6595" w:rsidRPr="00C1107C" w:rsidRDefault="001F6595" w:rsidP="001D5A41">
            <w:r w:rsidRPr="00C1107C">
              <w:t>Nombre de caso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F6595" w:rsidRPr="00C1107C" w:rsidRDefault="001F6595" w:rsidP="001D5A41">
            <w:r>
              <w:t>Consultar Resultados</w:t>
            </w:r>
          </w:p>
        </w:tc>
      </w:tr>
      <w:tr w:rsidR="001F6595" w:rsidRPr="00C1107C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F6595" w:rsidRPr="00C1107C" w:rsidRDefault="001F6595" w:rsidP="001D5A41">
            <w:r w:rsidRPr="00C1107C">
              <w:t>Actores: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F6595" w:rsidRDefault="001F6595" w:rsidP="001D5A41">
            <w:r>
              <w:t>1.-Estudiante</w:t>
            </w:r>
          </w:p>
          <w:p w:rsidR="001F6595" w:rsidRDefault="001F6595" w:rsidP="001D5A41">
            <w:r>
              <w:t>2.-Docente</w:t>
            </w:r>
          </w:p>
          <w:p w:rsidR="001F6595" w:rsidRPr="00C1107C" w:rsidRDefault="001F6595" w:rsidP="001D5A41">
            <w:r>
              <w:t>3.-Jefe de departamento</w:t>
            </w:r>
          </w:p>
        </w:tc>
      </w:tr>
      <w:tr w:rsidR="001F6595" w:rsidRPr="00C1107C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F6595" w:rsidRPr="00C1107C" w:rsidRDefault="001F6595" w:rsidP="001D5A41">
            <w:r w:rsidRPr="00C1107C">
              <w:t>Descripción: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F6595" w:rsidRPr="00265DC3" w:rsidRDefault="001F6595" w:rsidP="001D5A41">
            <w:pPr>
              <w:pStyle w:val="Prrafodelista"/>
              <w:ind w:left="0"/>
              <w:rPr>
                <w:rFonts w:ascii="Nimbus Roman No9 L" w:eastAsia="DejaVu Sans" w:hAnsi="Nimbus Roman No9 L" w:cs="DejaVu Sans"/>
                <w:sz w:val="24"/>
                <w:szCs w:val="24"/>
                <w:lang w:val="es-VE" w:eastAsia="zh-CN" w:bidi="es-ES_tradnl"/>
              </w:rPr>
            </w:pPr>
            <w:r w:rsidRPr="00265DC3">
              <w:rPr>
                <w:rFonts w:ascii="Nimbus Roman No9 L" w:eastAsia="DejaVu Sans" w:hAnsi="Nimbus Roman No9 L" w:cs="DejaVu Sans"/>
                <w:sz w:val="24"/>
                <w:szCs w:val="24"/>
                <w:lang w:val="es-VE" w:eastAsia="zh-CN" w:bidi="es-ES_tradnl"/>
              </w:rPr>
              <w:t>El estudiante podrá consultar los resultados de las revisiones de los requisitos y del informe de titulación integral.</w:t>
            </w:r>
          </w:p>
          <w:p w:rsidR="001F6595" w:rsidRPr="00C1107C" w:rsidRDefault="001F6595" w:rsidP="001D5A41"/>
        </w:tc>
      </w:tr>
      <w:tr w:rsidR="001F6595" w:rsidRPr="00C1107C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F6595" w:rsidRPr="00C1107C" w:rsidRDefault="001F6595" w:rsidP="001D5A41">
            <w:r w:rsidRPr="00C1107C">
              <w:t>Precondiciones: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F6595" w:rsidRDefault="001F6595" w:rsidP="001D5A41">
            <w:r>
              <w:t>1.-Tener una base de datos</w:t>
            </w:r>
          </w:p>
          <w:p w:rsidR="001F6595" w:rsidRPr="00C1107C" w:rsidRDefault="001F6595" w:rsidP="001D5A41">
            <w:r>
              <w:t>2.-Se deberá tener un asesor y un proyecto asignado a un estudiante</w:t>
            </w:r>
          </w:p>
        </w:tc>
      </w:tr>
      <w:tr w:rsidR="001F6595" w:rsidRPr="00C1107C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F6595" w:rsidRPr="00C1107C" w:rsidRDefault="001F6595" w:rsidP="001D5A41">
            <w:proofErr w:type="spellStart"/>
            <w:r w:rsidRPr="00C1107C">
              <w:t>Pos</w:t>
            </w:r>
            <w:proofErr w:type="spellEnd"/>
            <w:r w:rsidRPr="00C1107C">
              <w:t xml:space="preserve"> 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F6595" w:rsidRPr="00C1107C" w:rsidRDefault="001F6595" w:rsidP="001D5A41">
            <w:r>
              <w:t>El estudiante será capaz de consultar los resultados</w:t>
            </w:r>
          </w:p>
        </w:tc>
      </w:tr>
      <w:tr w:rsidR="001F6595" w:rsidRPr="00C1107C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F6595" w:rsidRPr="00C1107C" w:rsidRDefault="001F6595" w:rsidP="001D5A41">
            <w:r w:rsidRPr="00C1107C">
              <w:t>Flujo normal: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F6595" w:rsidRPr="00C1107C" w:rsidRDefault="001F6595" w:rsidP="001D5A41">
            <w:r>
              <w:t>Consultar los resultados de las revisiones e informe de titulación integral</w:t>
            </w:r>
          </w:p>
        </w:tc>
      </w:tr>
      <w:tr w:rsidR="001F6595" w:rsidRPr="00C1107C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F6595" w:rsidRPr="00C1107C" w:rsidRDefault="001F6595" w:rsidP="001D5A41">
            <w:r w:rsidRPr="00C1107C">
              <w:t>Flujos alternativos: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F6595" w:rsidRPr="00C1107C" w:rsidRDefault="001F6595" w:rsidP="001D5A41"/>
        </w:tc>
      </w:tr>
      <w:tr w:rsidR="001F659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F6595" w:rsidRDefault="001F6595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Excepciones: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F6595" w:rsidRPr="00912774" w:rsidRDefault="001F6595" w:rsidP="001D5A41"/>
        </w:tc>
      </w:tr>
      <w:tr w:rsidR="001F659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F6595" w:rsidRDefault="001F6595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Inclusiones: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F6595" w:rsidRPr="00912774" w:rsidRDefault="001F6595" w:rsidP="001D5A41"/>
        </w:tc>
      </w:tr>
      <w:tr w:rsidR="001F659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F6595" w:rsidRDefault="001F6595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F6595" w:rsidRPr="00912774" w:rsidRDefault="001F6595" w:rsidP="001D5A41">
            <w:r>
              <w:t>Media</w:t>
            </w:r>
          </w:p>
        </w:tc>
      </w:tr>
      <w:tr w:rsidR="001F659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F6595" w:rsidRDefault="001F6595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Frecuencia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F6595" w:rsidRPr="00912774" w:rsidRDefault="001F6595" w:rsidP="001D5A41">
            <w:r>
              <w:t>Cada mes</w:t>
            </w:r>
          </w:p>
        </w:tc>
      </w:tr>
      <w:tr w:rsidR="001F659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F6595" w:rsidRDefault="001F6595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Reglas de negocio: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F6595" w:rsidRPr="00912774" w:rsidRDefault="001F6595" w:rsidP="001D5A41">
            <w:r>
              <w:rPr>
                <w:rFonts w:ascii="Arial" w:hAnsi="Arial" w:cs="Arial"/>
                <w:b/>
                <w:sz w:val="20"/>
                <w:szCs w:val="20"/>
              </w:rPr>
              <w:t>Cumplir con la calidad establecida</w:t>
            </w:r>
            <w:r>
              <w:t>.</w:t>
            </w:r>
          </w:p>
        </w:tc>
      </w:tr>
      <w:tr w:rsidR="001F659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1F6595" w:rsidRDefault="001F6595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Información adicional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F6595" w:rsidRPr="00912774" w:rsidRDefault="001F6595" w:rsidP="001D5A41"/>
        </w:tc>
      </w:tr>
    </w:tbl>
    <w:p w:rsidR="001F6595" w:rsidRDefault="001F6595" w:rsidP="001F6595">
      <w:pPr>
        <w:pStyle w:val="Ttulo2"/>
        <w:numPr>
          <w:ilvl w:val="0"/>
          <w:numId w:val="0"/>
        </w:numPr>
        <w:ind w:left="726"/>
        <w:rPr>
          <w:rFonts w:cs="Arial"/>
        </w:rPr>
      </w:pPr>
    </w:p>
    <w:p w:rsidR="001F6595" w:rsidRDefault="001F6595" w:rsidP="001F6595">
      <w:pPr>
        <w:tabs>
          <w:tab w:val="left" w:pos="2133"/>
        </w:tabs>
        <w:rPr>
          <w:noProof/>
        </w:rPr>
      </w:pPr>
    </w:p>
    <w:p w:rsidR="001F6595" w:rsidRPr="00D575EA" w:rsidRDefault="001F6595" w:rsidP="001F6595"/>
    <w:p w:rsidR="001F6595" w:rsidRPr="00D575EA" w:rsidRDefault="001F6595" w:rsidP="001F6595">
      <w:r>
        <w:rPr>
          <w:noProof/>
          <w:lang w:val="es-MX" w:eastAsia="es-MX" w:bidi="ar-SA"/>
        </w:rPr>
        <w:drawing>
          <wp:inline distT="0" distB="0" distL="0" distR="0">
            <wp:extent cx="5334000" cy="3209925"/>
            <wp:effectExtent l="0" t="0" r="0" b="9525"/>
            <wp:docPr id="1" name="Imagen 1" descr="New Mocku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Mockup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595" w:rsidRDefault="001F6595" w:rsidP="001F6595">
      <w:pPr>
        <w:tabs>
          <w:tab w:val="left" w:pos="2631"/>
        </w:tabs>
      </w:pPr>
    </w:p>
    <w:p w:rsidR="001F6595" w:rsidRDefault="001F6595" w:rsidP="001F6595">
      <w:pPr>
        <w:tabs>
          <w:tab w:val="left" w:pos="2631"/>
        </w:tabs>
      </w:pPr>
    </w:p>
    <w:p w:rsidR="001F6595" w:rsidRDefault="001F6595" w:rsidP="001F6595">
      <w:pPr>
        <w:pStyle w:val="Textoindependiente"/>
        <w:jc w:val="center"/>
        <w:rPr>
          <w:b/>
          <w:bCs/>
          <w:sz w:val="36"/>
          <w:szCs w:val="36"/>
        </w:rPr>
      </w:pPr>
    </w:p>
    <w:p w:rsidR="0036545E" w:rsidRDefault="001F6595"/>
    <w:sectPr w:rsidR="0036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 w:cs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8"/>
    <w:multiLevelType w:val="multilevel"/>
    <w:tmpl w:val="00000008"/>
    <w:name w:val="WW8Num20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0"/>
        <w:szCs w:val="20"/>
        <w:lang w:val="es-ES_tradnl" w:eastAsia="es-ES_tradn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95"/>
    <w:rsid w:val="001F6595"/>
    <w:rsid w:val="00C53144"/>
    <w:rsid w:val="00C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7C6DB-EB71-484E-809C-0C176CD4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595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Ttulo1">
    <w:name w:val="heading 1"/>
    <w:basedOn w:val="Normal"/>
    <w:next w:val="Textoindependiente"/>
    <w:link w:val="Ttulo1Car"/>
    <w:qFormat/>
    <w:rsid w:val="001F6595"/>
    <w:pPr>
      <w:keepNext/>
      <w:numPr>
        <w:numId w:val="1"/>
      </w:numPr>
      <w:spacing w:before="238" w:after="238"/>
      <w:outlineLvl w:val="0"/>
    </w:pPr>
    <w:rPr>
      <w:rFonts w:ascii="Arial" w:hAnsi="Arial" w:cs="Arial"/>
      <w:b/>
      <w:bCs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1F6595"/>
    <w:pPr>
      <w:keepNext/>
      <w:numPr>
        <w:ilvl w:val="1"/>
        <w:numId w:val="1"/>
      </w:numPr>
      <w:spacing w:after="170"/>
      <w:outlineLvl w:val="1"/>
    </w:pPr>
    <w:rPr>
      <w:rFonts w:ascii="Arial" w:hAnsi="Arial"/>
      <w:b/>
      <w:bCs/>
      <w:sz w:val="20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F6595"/>
    <w:rPr>
      <w:rFonts w:ascii="Arial" w:eastAsia="DejaVu Sans" w:hAnsi="Arial" w:cs="Arial"/>
      <w:b/>
      <w:bCs/>
      <w:sz w:val="24"/>
      <w:szCs w:val="32"/>
      <w:lang w:val="es-VE" w:eastAsia="zh-CN" w:bidi="es-ES_tradnl"/>
    </w:rPr>
  </w:style>
  <w:style w:type="character" w:customStyle="1" w:styleId="Ttulo2Car">
    <w:name w:val="Título 2 Car"/>
    <w:basedOn w:val="Fuentedeprrafopredeter"/>
    <w:link w:val="Ttulo2"/>
    <w:rsid w:val="001F6595"/>
    <w:rPr>
      <w:rFonts w:ascii="Arial" w:eastAsia="DejaVu Sans" w:hAnsi="Arial" w:cs="DejaVu Sans"/>
      <w:b/>
      <w:bCs/>
      <w:sz w:val="20"/>
      <w:szCs w:val="36"/>
      <w:lang w:val="es-VE" w:eastAsia="zh-CN" w:bidi="es-ES_tradnl"/>
    </w:rPr>
  </w:style>
  <w:style w:type="paragraph" w:styleId="Textoindependiente">
    <w:name w:val="Body Text"/>
    <w:basedOn w:val="Normal"/>
    <w:link w:val="TextoindependienteCar"/>
    <w:rsid w:val="001F6595"/>
    <w:pPr>
      <w:spacing w:after="120"/>
    </w:pPr>
    <w:rPr>
      <w:rFonts w:ascii="Arial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1F6595"/>
    <w:rPr>
      <w:rFonts w:ascii="Arial" w:eastAsia="DejaVu Sans" w:hAnsi="Arial" w:cs="Arial"/>
      <w:sz w:val="20"/>
      <w:szCs w:val="24"/>
      <w:lang w:val="es-VE" w:eastAsia="zh-CN" w:bidi="es-ES_tradnl"/>
    </w:rPr>
  </w:style>
  <w:style w:type="paragraph" w:customStyle="1" w:styleId="InfoBlue">
    <w:name w:val="InfoBlue"/>
    <w:rsid w:val="001F6595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zh-CN" w:bidi="es-ES_tradnl"/>
    </w:rPr>
  </w:style>
  <w:style w:type="paragraph" w:styleId="Prrafodelista">
    <w:name w:val="List Paragraph"/>
    <w:basedOn w:val="Normal"/>
    <w:uiPriority w:val="34"/>
    <w:qFormat/>
    <w:rsid w:val="001F6595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es-MX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911</Characters>
  <Application>Microsoft Office Word</Application>
  <DocSecurity>0</DocSecurity>
  <Lines>7</Lines>
  <Paragraphs>2</Paragraphs>
  <ScaleCrop>false</ScaleCrop>
  <Company>HP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Serna</dc:creator>
  <cp:keywords/>
  <dc:description/>
  <cp:lastModifiedBy>Aaron Serna</cp:lastModifiedBy>
  <cp:revision>1</cp:revision>
  <dcterms:created xsi:type="dcterms:W3CDTF">2019-11-18T18:12:00Z</dcterms:created>
  <dcterms:modified xsi:type="dcterms:W3CDTF">2019-11-18T18:14:00Z</dcterms:modified>
</cp:coreProperties>
</file>