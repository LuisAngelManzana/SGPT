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4C9F" w:rsidRDefault="00D74C9F" w:rsidP="00D74C9F">
      <w:pPr>
        <w:pStyle w:val="Ttulo1"/>
        <w:numPr>
          <w:ilvl w:val="0"/>
          <w:numId w:val="2"/>
        </w:numPr>
        <w:tabs>
          <w:tab w:val="left" w:pos="363"/>
        </w:tabs>
      </w:pPr>
      <w:r>
        <w:rPr>
          <w:szCs w:val="24"/>
        </w:rPr>
        <w:t>Vista general de casos de uso</w:t>
      </w:r>
    </w:p>
    <w:p w:rsidR="00D74C9F" w:rsidRDefault="00D74C9F" w:rsidP="00D74C9F">
      <w:pPr>
        <w:pStyle w:val="Ttulo2"/>
        <w:numPr>
          <w:ilvl w:val="1"/>
          <w:numId w:val="2"/>
        </w:numPr>
        <w:tabs>
          <w:tab w:val="left" w:pos="726"/>
        </w:tabs>
        <w:rPr>
          <w:rFonts w:cs="Arial"/>
          <w:szCs w:val="20"/>
          <w:shd w:val="clear" w:color="auto" w:fill="FFFF00"/>
        </w:rPr>
      </w:pPr>
      <w:r>
        <w:rPr>
          <w:rFonts w:cs="Arial"/>
        </w:rPr>
        <w:t>Diagrama de casos de uso</w:t>
      </w: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9839"/>
      </w:tblGrid>
      <w:tr w:rsidR="00D74C9F" w:rsidTr="001D5A41">
        <w:tc>
          <w:tcPr>
            <w:tcW w:w="9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74C9F" w:rsidRDefault="00D74C9F" w:rsidP="001D5A41">
            <w:pPr>
              <w:rPr>
                <w:rFonts w:cs="Arial"/>
              </w:rPr>
            </w:pPr>
            <w:r w:rsidRPr="003A2C2D">
              <w:rPr>
                <w:noProof/>
                <w:lang w:val="es-MX" w:eastAsia="es-MX" w:bidi="ar-SA"/>
              </w:rPr>
              <w:drawing>
                <wp:inline distT="0" distB="0" distL="0" distR="0">
                  <wp:extent cx="6313170" cy="3266787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121" t="12849" r="41901" b="1108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20669" cy="32706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74C9F" w:rsidRDefault="00D74C9F" w:rsidP="00D74C9F">
      <w:pPr>
        <w:pStyle w:val="InfoBlue"/>
        <w:rPr>
          <w:rFonts w:cs="Arial"/>
          <w:color w:val="auto"/>
        </w:rPr>
      </w:pPr>
    </w:p>
    <w:p w:rsidR="00D74C9F" w:rsidRDefault="00D74C9F" w:rsidP="00D74C9F">
      <w:pPr>
        <w:pStyle w:val="Ttulo2"/>
        <w:numPr>
          <w:ilvl w:val="1"/>
          <w:numId w:val="3"/>
        </w:numPr>
        <w:rPr>
          <w:rFonts w:cs="Arial"/>
          <w:szCs w:val="20"/>
        </w:rPr>
      </w:pPr>
      <w:r>
        <w:rPr>
          <w:rFonts w:cs="Arial"/>
        </w:rPr>
        <w:t>Descripción de actores</w:t>
      </w:r>
    </w:p>
    <w:tbl>
      <w:tblPr>
        <w:tblW w:w="10152" w:type="dxa"/>
        <w:tblInd w:w="-318" w:type="dxa"/>
        <w:tblLayout w:type="fixed"/>
        <w:tblLook w:val="0000" w:firstRow="0" w:lastRow="0" w:firstColumn="0" w:lastColumn="0" w:noHBand="0" w:noVBand="0"/>
      </w:tblPr>
      <w:tblGrid>
        <w:gridCol w:w="1555"/>
        <w:gridCol w:w="8597"/>
      </w:tblGrid>
      <w:tr w:rsidR="00D74C9F" w:rsidTr="00D906ED"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74C9F" w:rsidRDefault="00D74C9F" w:rsidP="001D5A4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Actor</w:t>
            </w:r>
          </w:p>
        </w:tc>
        <w:tc>
          <w:tcPr>
            <w:tcW w:w="8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74C9F" w:rsidRDefault="00D74C9F" w:rsidP="001D5A41">
            <w:pPr>
              <w:rPr>
                <w:rFonts w:ascii="Arial" w:hAnsi="Arial" w:cs="Arial"/>
                <w:sz w:val="20"/>
                <w:szCs w:val="20"/>
                <w:shd w:val="clear" w:color="auto" w:fill="FFFF0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Descripción de actor</w:t>
            </w:r>
          </w:p>
        </w:tc>
      </w:tr>
      <w:tr w:rsidR="00D74C9F" w:rsidTr="00D906ED"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74C9F" w:rsidRPr="004F7BF7" w:rsidRDefault="00D74C9F" w:rsidP="001D5A41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4F7BF7">
              <w:rPr>
                <w:rFonts w:ascii="Arial" w:hAnsi="Arial" w:cs="Arial"/>
                <w:sz w:val="20"/>
                <w:szCs w:val="20"/>
              </w:rPr>
              <w:t>Administrador</w:t>
            </w:r>
          </w:p>
        </w:tc>
        <w:tc>
          <w:tcPr>
            <w:tcW w:w="8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74C9F" w:rsidRPr="004F7BF7" w:rsidRDefault="00D906ED" w:rsidP="001D5A41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 este casi de uso el</w:t>
            </w:r>
            <w:r w:rsidR="00D74C9F" w:rsidRPr="004F7BF7">
              <w:rPr>
                <w:rFonts w:ascii="Arial" w:hAnsi="Arial" w:cs="Arial"/>
                <w:sz w:val="20"/>
                <w:szCs w:val="20"/>
              </w:rPr>
              <w:t xml:space="preserve">l administrador podrá registrar las cuentas de los usuarios las cuales tendrán los siguientes datos: Usuario, Contraseña, Nombre completo, Correo electrónico, Tipo. De igual manera podrá eliminar, consultar y modificar los diferentes datos de las cuentas </w:t>
            </w:r>
          </w:p>
        </w:tc>
      </w:tr>
    </w:tbl>
    <w:p w:rsidR="00D74C9F" w:rsidRDefault="00D74C9F" w:rsidP="00D74C9F">
      <w:pPr>
        <w:pStyle w:val="Ttulo2"/>
        <w:numPr>
          <w:ilvl w:val="0"/>
          <w:numId w:val="0"/>
        </w:numPr>
        <w:ind w:left="726"/>
        <w:rPr>
          <w:rFonts w:cs="Arial"/>
        </w:rPr>
      </w:pPr>
    </w:p>
    <w:p w:rsidR="00D74C9F" w:rsidRDefault="00D74C9F" w:rsidP="00D74C9F">
      <w:pPr>
        <w:pStyle w:val="Ttulo2"/>
        <w:numPr>
          <w:ilvl w:val="1"/>
          <w:numId w:val="3"/>
        </w:numPr>
        <w:rPr>
          <w:rFonts w:cs="Arial"/>
          <w:szCs w:val="20"/>
        </w:rPr>
      </w:pPr>
      <w:r>
        <w:rPr>
          <w:rFonts w:cs="Arial"/>
        </w:rPr>
        <w:t>Lista de casos de uso</w:t>
      </w:r>
    </w:p>
    <w:tbl>
      <w:tblPr>
        <w:tblW w:w="9915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373"/>
        <w:gridCol w:w="8542"/>
      </w:tblGrid>
      <w:tr w:rsidR="00D74C9F" w:rsidTr="00D906ED"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74C9F" w:rsidRDefault="00D74C9F" w:rsidP="001D5A4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Número de caso de uso</w:t>
            </w:r>
          </w:p>
        </w:tc>
        <w:tc>
          <w:tcPr>
            <w:tcW w:w="8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74C9F" w:rsidRDefault="00D74C9F" w:rsidP="001D5A41">
            <w:pPr>
              <w:rPr>
                <w:rFonts w:ascii="Arial" w:hAnsi="Arial" w:cs="Arial"/>
                <w:sz w:val="20"/>
                <w:szCs w:val="20"/>
                <w:shd w:val="clear" w:color="auto" w:fill="FFFF0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Caso de uso</w:t>
            </w:r>
          </w:p>
        </w:tc>
      </w:tr>
      <w:tr w:rsidR="00D74C9F" w:rsidTr="00D906ED"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74C9F" w:rsidRPr="004F7BF7" w:rsidRDefault="00CC2014" w:rsidP="001D5A4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bookmarkStart w:id="0" w:name="_GoBack"/>
            <w:bookmarkEnd w:id="0"/>
          </w:p>
        </w:tc>
        <w:tc>
          <w:tcPr>
            <w:tcW w:w="8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74C9F" w:rsidRDefault="00D74C9F" w:rsidP="001D5A41">
            <w:pPr>
              <w:rPr>
                <w:rFonts w:ascii="Arial" w:hAnsi="Arial" w:cs="Arial"/>
                <w:sz w:val="20"/>
                <w:szCs w:val="20"/>
              </w:rPr>
            </w:pPr>
            <w:r w:rsidRPr="004F7BF7">
              <w:rPr>
                <w:rFonts w:ascii="Arial" w:hAnsi="Arial" w:cs="Arial"/>
                <w:sz w:val="20"/>
                <w:szCs w:val="20"/>
              </w:rPr>
              <w:t>Gestionar cuentas</w:t>
            </w:r>
          </w:p>
        </w:tc>
      </w:tr>
    </w:tbl>
    <w:p w:rsidR="00D74C9F" w:rsidRDefault="00D74C9F" w:rsidP="00D74C9F">
      <w:pPr>
        <w:pStyle w:val="InfoBlue"/>
        <w:rPr>
          <w:rFonts w:cs="Arial"/>
          <w:color w:val="auto"/>
        </w:rPr>
      </w:pPr>
    </w:p>
    <w:p w:rsidR="00D74C9F" w:rsidRDefault="00D74C9F" w:rsidP="00D74C9F">
      <w:pPr>
        <w:pStyle w:val="Ttulo1"/>
        <w:numPr>
          <w:ilvl w:val="0"/>
          <w:numId w:val="3"/>
        </w:numPr>
      </w:pPr>
      <w:r>
        <w:t>Especificación de casos de uso</w:t>
      </w:r>
    </w:p>
    <w:p w:rsidR="00D74C9F" w:rsidRDefault="00D74C9F" w:rsidP="00D74C9F">
      <w:pPr>
        <w:pStyle w:val="Ttulo2"/>
        <w:numPr>
          <w:ilvl w:val="1"/>
          <w:numId w:val="3"/>
        </w:numPr>
        <w:rPr>
          <w:rFonts w:cs="Arial"/>
          <w:szCs w:val="20"/>
        </w:rPr>
      </w:pPr>
      <w:r>
        <w:rPr>
          <w:rFonts w:cs="Arial"/>
        </w:rPr>
        <w:t>C</w:t>
      </w:r>
      <w:r w:rsidR="00CC2014">
        <w:rPr>
          <w:rFonts w:cs="Arial"/>
        </w:rPr>
        <w:t>S-02</w:t>
      </w:r>
      <w:r w:rsidRPr="004F7BF7">
        <w:rPr>
          <w:rFonts w:cs="Arial"/>
          <w:bCs w:val="0"/>
          <w:szCs w:val="20"/>
        </w:rPr>
        <w:t xml:space="preserve"> – Gestionar cuentas</w:t>
      </w:r>
    </w:p>
    <w:tbl>
      <w:tblPr>
        <w:tblW w:w="0" w:type="auto"/>
        <w:tblInd w:w="-15" w:type="dxa"/>
        <w:tblLayout w:type="fixed"/>
        <w:tblLook w:val="0000" w:firstRow="0" w:lastRow="0" w:firstColumn="0" w:lastColumn="0" w:noHBand="0" w:noVBand="0"/>
      </w:tblPr>
      <w:tblGrid>
        <w:gridCol w:w="2268"/>
        <w:gridCol w:w="7320"/>
      </w:tblGrid>
      <w:tr w:rsidR="00D74C9F" w:rsidTr="001D5A41"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D74C9F" w:rsidRDefault="00D74C9F" w:rsidP="001D5A41">
            <w:pPr>
              <w:jc w:val="right"/>
              <w:rPr>
                <w:rFonts w:ascii="Arial" w:hAnsi="Arial" w:cs="Arial"/>
                <w:sz w:val="20"/>
                <w:szCs w:val="20"/>
                <w:shd w:val="clear" w:color="auto" w:fill="FFFF0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Número de caso de uso:</w:t>
            </w:r>
          </w:p>
        </w:tc>
        <w:tc>
          <w:tcPr>
            <w:tcW w:w="73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D74C9F" w:rsidRPr="004F7BF7" w:rsidRDefault="00CC2014" w:rsidP="001D5A41">
            <w:pPr>
              <w:widowControl/>
              <w:suppressAutoHyphens w:val="0"/>
              <w:ind w:left="7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CS-02</w:t>
            </w:r>
          </w:p>
        </w:tc>
      </w:tr>
      <w:tr w:rsidR="00D74C9F" w:rsidTr="001D5A41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D74C9F" w:rsidRDefault="00D74C9F" w:rsidP="001D5A41">
            <w:pPr>
              <w:jc w:val="right"/>
              <w:rPr>
                <w:rFonts w:ascii="Arial" w:hAnsi="Arial" w:cs="Arial"/>
                <w:sz w:val="20"/>
                <w:szCs w:val="20"/>
                <w:shd w:val="clear" w:color="auto" w:fill="FFFF0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Nombre de caso de uso:</w:t>
            </w:r>
          </w:p>
        </w:tc>
        <w:tc>
          <w:tcPr>
            <w:tcW w:w="7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D74C9F" w:rsidRPr="004F7BF7" w:rsidRDefault="00D74C9F" w:rsidP="001D5A41">
            <w:pPr>
              <w:widowControl/>
              <w:suppressAutoHyphens w:val="0"/>
              <w:ind w:left="720"/>
              <w:rPr>
                <w:rFonts w:ascii="Arial" w:hAnsi="Arial" w:cs="Arial"/>
                <w:sz w:val="20"/>
                <w:szCs w:val="20"/>
              </w:rPr>
            </w:pPr>
            <w:r w:rsidRPr="004F7BF7">
              <w:rPr>
                <w:rFonts w:ascii="Arial" w:hAnsi="Arial" w:cs="Arial"/>
                <w:sz w:val="20"/>
                <w:szCs w:val="20"/>
              </w:rPr>
              <w:t>Gestionar cuentas</w:t>
            </w:r>
          </w:p>
        </w:tc>
      </w:tr>
      <w:tr w:rsidR="00D74C9F" w:rsidTr="001D5A41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D74C9F" w:rsidRDefault="00D74C9F" w:rsidP="001D5A41">
            <w:pPr>
              <w:jc w:val="right"/>
              <w:rPr>
                <w:rFonts w:ascii="Arial" w:hAnsi="Arial" w:cs="Arial"/>
                <w:sz w:val="20"/>
                <w:szCs w:val="20"/>
                <w:shd w:val="clear" w:color="auto" w:fill="FFFF0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Actores:</w:t>
            </w:r>
          </w:p>
        </w:tc>
        <w:tc>
          <w:tcPr>
            <w:tcW w:w="7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D74C9F" w:rsidRPr="004F7BF7" w:rsidRDefault="00D74C9F" w:rsidP="00D906ED">
            <w:pPr>
              <w:widowControl/>
              <w:suppressAutoHyphens w:val="0"/>
              <w:ind w:left="720"/>
              <w:rPr>
                <w:rFonts w:ascii="Arial" w:hAnsi="Arial" w:cs="Arial"/>
                <w:sz w:val="20"/>
                <w:szCs w:val="20"/>
              </w:rPr>
            </w:pPr>
            <w:r w:rsidRPr="004F7BF7">
              <w:rPr>
                <w:rFonts w:ascii="Arial" w:hAnsi="Arial" w:cs="Arial"/>
                <w:sz w:val="20"/>
                <w:szCs w:val="20"/>
              </w:rPr>
              <w:t>1.-Administrador</w:t>
            </w:r>
          </w:p>
        </w:tc>
      </w:tr>
      <w:tr w:rsidR="00D74C9F" w:rsidTr="001D5A41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D74C9F" w:rsidRDefault="00D74C9F" w:rsidP="001D5A41">
            <w:pPr>
              <w:jc w:val="right"/>
              <w:rPr>
                <w:rFonts w:ascii="Arial" w:hAnsi="Arial" w:cs="Arial"/>
                <w:sz w:val="20"/>
                <w:szCs w:val="20"/>
                <w:shd w:val="clear" w:color="auto" w:fill="FFFF0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Descripción:</w:t>
            </w:r>
          </w:p>
        </w:tc>
        <w:tc>
          <w:tcPr>
            <w:tcW w:w="7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D74C9F" w:rsidRPr="004F7BF7" w:rsidRDefault="00D74C9F" w:rsidP="001D5A41">
            <w:pPr>
              <w:widowControl/>
              <w:suppressAutoHyphens w:val="0"/>
              <w:ind w:left="720"/>
              <w:rPr>
                <w:rFonts w:ascii="Arial" w:hAnsi="Arial" w:cs="Arial"/>
                <w:sz w:val="20"/>
                <w:szCs w:val="20"/>
              </w:rPr>
            </w:pPr>
            <w:r w:rsidRPr="004F7BF7">
              <w:rPr>
                <w:rFonts w:ascii="Arial" w:hAnsi="Arial" w:cs="Arial"/>
                <w:sz w:val="20"/>
                <w:szCs w:val="20"/>
              </w:rPr>
              <w:t>Gestionar cuentas será desempeñado por el administrador, el principal objetivo es registrar usuarios con todos sus datos, también podrá modificar, eliminar y consultar información de las diferentes cuentas.</w:t>
            </w:r>
          </w:p>
        </w:tc>
      </w:tr>
      <w:tr w:rsidR="00D74C9F" w:rsidTr="001D5A41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D74C9F" w:rsidRDefault="00D74C9F" w:rsidP="001D5A41">
            <w:pPr>
              <w:jc w:val="right"/>
              <w:rPr>
                <w:rFonts w:ascii="Arial" w:hAnsi="Arial" w:cs="Arial"/>
                <w:sz w:val="20"/>
                <w:szCs w:val="20"/>
                <w:shd w:val="clear" w:color="auto" w:fill="FFFF0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Precondiciones:</w:t>
            </w:r>
          </w:p>
        </w:tc>
        <w:tc>
          <w:tcPr>
            <w:tcW w:w="7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D74C9F" w:rsidRPr="00CC2014" w:rsidRDefault="00CC2014" w:rsidP="00CC2014">
            <w:pPr>
              <w:pStyle w:val="Prrafodelista"/>
              <w:widowControl/>
              <w:suppressAutoHyphens w:val="0"/>
              <w:ind w:left="14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Que exista un usuario Admistrador </w:t>
            </w:r>
          </w:p>
        </w:tc>
      </w:tr>
      <w:tr w:rsidR="00D74C9F" w:rsidTr="001D5A41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D74C9F" w:rsidRDefault="00D74C9F" w:rsidP="001D5A41">
            <w:pPr>
              <w:jc w:val="right"/>
              <w:rPr>
                <w:rFonts w:ascii="Arial" w:hAnsi="Arial" w:cs="Arial"/>
                <w:sz w:val="20"/>
                <w:szCs w:val="20"/>
                <w:shd w:val="clear" w:color="auto" w:fill="FFFF0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lastRenderedPageBreak/>
              <w:t>Pos condiciones:</w:t>
            </w:r>
          </w:p>
        </w:tc>
        <w:tc>
          <w:tcPr>
            <w:tcW w:w="7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D74C9F" w:rsidRPr="00DF5DB9" w:rsidRDefault="00D74C9F" w:rsidP="001D5A41">
            <w:pPr>
              <w:widowControl/>
              <w:suppressAutoHyphens w:val="0"/>
              <w:ind w:left="720"/>
              <w:rPr>
                <w:rFonts w:ascii="Arial" w:hAnsi="Arial" w:cs="Arial"/>
                <w:sz w:val="20"/>
                <w:szCs w:val="20"/>
              </w:rPr>
            </w:pPr>
            <w:r w:rsidRPr="00DF5DB9">
              <w:rPr>
                <w:rFonts w:ascii="Arial" w:hAnsi="Arial" w:cs="Arial"/>
                <w:sz w:val="20"/>
                <w:szCs w:val="20"/>
              </w:rPr>
              <w:t>Seguir instrucciones del flujo normal</w:t>
            </w:r>
          </w:p>
        </w:tc>
      </w:tr>
      <w:tr w:rsidR="00D74C9F" w:rsidTr="001D5A41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D74C9F" w:rsidRDefault="00D74C9F" w:rsidP="001D5A41">
            <w:pPr>
              <w:jc w:val="right"/>
              <w:rPr>
                <w:rFonts w:ascii="Arial" w:hAnsi="Arial" w:cs="Arial"/>
                <w:sz w:val="20"/>
                <w:szCs w:val="20"/>
                <w:shd w:val="clear" w:color="auto" w:fill="FFFF0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Flujo normal:</w:t>
            </w:r>
          </w:p>
        </w:tc>
        <w:tc>
          <w:tcPr>
            <w:tcW w:w="7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D74C9F" w:rsidRPr="004F7BF7" w:rsidRDefault="00D74C9F" w:rsidP="001D5A41">
            <w:pPr>
              <w:widowControl/>
              <w:suppressAutoHyphens w:val="0"/>
              <w:ind w:left="720"/>
              <w:rPr>
                <w:rFonts w:ascii="Arial" w:hAnsi="Arial" w:cs="Arial"/>
                <w:sz w:val="20"/>
                <w:szCs w:val="20"/>
              </w:rPr>
            </w:pPr>
            <w:r w:rsidRPr="004F7BF7">
              <w:rPr>
                <w:rFonts w:ascii="Arial" w:hAnsi="Arial" w:cs="Arial"/>
                <w:sz w:val="20"/>
                <w:szCs w:val="20"/>
              </w:rPr>
              <w:t>El administrador ingresa a la plataforma</w:t>
            </w:r>
          </w:p>
          <w:p w:rsidR="00D74C9F" w:rsidRPr="004F7BF7" w:rsidRDefault="00D74C9F" w:rsidP="001D5A41">
            <w:pPr>
              <w:widowControl/>
              <w:suppressAutoHyphens w:val="0"/>
              <w:ind w:left="720"/>
              <w:rPr>
                <w:rFonts w:ascii="Arial" w:hAnsi="Arial" w:cs="Arial"/>
                <w:sz w:val="20"/>
                <w:szCs w:val="20"/>
              </w:rPr>
            </w:pPr>
            <w:r w:rsidRPr="004F7BF7">
              <w:rPr>
                <w:rFonts w:ascii="Arial" w:hAnsi="Arial" w:cs="Arial"/>
                <w:sz w:val="20"/>
                <w:szCs w:val="20"/>
              </w:rPr>
              <w:t>El administrador selecciona la opción “Gestionar Cuentas”</w:t>
            </w:r>
          </w:p>
          <w:p w:rsidR="00D74C9F" w:rsidRPr="004F7BF7" w:rsidRDefault="00D74C9F" w:rsidP="001D5A41">
            <w:pPr>
              <w:widowControl/>
              <w:suppressAutoHyphens w:val="0"/>
              <w:ind w:left="720"/>
              <w:rPr>
                <w:rFonts w:ascii="Arial" w:hAnsi="Arial" w:cs="Arial"/>
                <w:sz w:val="20"/>
                <w:szCs w:val="20"/>
              </w:rPr>
            </w:pPr>
            <w:r w:rsidRPr="004F7BF7">
              <w:rPr>
                <w:rFonts w:ascii="Arial" w:hAnsi="Arial" w:cs="Arial"/>
                <w:sz w:val="20"/>
                <w:szCs w:val="20"/>
              </w:rPr>
              <w:t xml:space="preserve">La plataforma muestra las opciones </w:t>
            </w:r>
          </w:p>
          <w:p w:rsidR="00D74C9F" w:rsidRPr="004F7BF7" w:rsidRDefault="00D74C9F" w:rsidP="001D5A41">
            <w:pPr>
              <w:widowControl/>
              <w:suppressAutoHyphens w:val="0"/>
              <w:ind w:left="720"/>
              <w:rPr>
                <w:rFonts w:ascii="Arial" w:hAnsi="Arial" w:cs="Arial"/>
                <w:sz w:val="20"/>
                <w:szCs w:val="20"/>
              </w:rPr>
            </w:pPr>
            <w:r w:rsidRPr="004F7BF7">
              <w:rPr>
                <w:rFonts w:ascii="Arial" w:hAnsi="Arial" w:cs="Arial"/>
                <w:sz w:val="20"/>
                <w:szCs w:val="20"/>
              </w:rPr>
              <w:t>El administrador selecciona la opción “Registrar usuario”</w:t>
            </w:r>
          </w:p>
          <w:p w:rsidR="00D74C9F" w:rsidRPr="004F7BF7" w:rsidRDefault="00D74C9F" w:rsidP="001D5A41">
            <w:pPr>
              <w:widowControl/>
              <w:suppressAutoHyphens w:val="0"/>
              <w:ind w:left="720"/>
              <w:rPr>
                <w:rFonts w:ascii="Arial" w:hAnsi="Arial" w:cs="Arial"/>
                <w:sz w:val="20"/>
                <w:szCs w:val="20"/>
              </w:rPr>
            </w:pPr>
            <w:r w:rsidRPr="004F7BF7">
              <w:rPr>
                <w:rFonts w:ascii="Arial" w:hAnsi="Arial" w:cs="Arial"/>
                <w:sz w:val="20"/>
                <w:szCs w:val="20"/>
              </w:rPr>
              <w:t xml:space="preserve">La plataforma muestra el formulario a llenar con los campos </w:t>
            </w:r>
          </w:p>
          <w:p w:rsidR="00D74C9F" w:rsidRPr="004F7BF7" w:rsidRDefault="00D74C9F" w:rsidP="001D5A41">
            <w:pPr>
              <w:widowControl/>
              <w:suppressAutoHyphens w:val="0"/>
              <w:ind w:left="720"/>
              <w:rPr>
                <w:rFonts w:ascii="Arial" w:hAnsi="Arial" w:cs="Arial"/>
                <w:sz w:val="20"/>
                <w:szCs w:val="20"/>
              </w:rPr>
            </w:pPr>
            <w:r w:rsidRPr="004F7BF7">
              <w:rPr>
                <w:rFonts w:ascii="Arial" w:hAnsi="Arial" w:cs="Arial"/>
                <w:sz w:val="20"/>
                <w:szCs w:val="20"/>
              </w:rPr>
              <w:t>Usuario, contraseña, nombre completo, correo electrónico y tipo</w:t>
            </w:r>
          </w:p>
          <w:p w:rsidR="00D74C9F" w:rsidRPr="004F7BF7" w:rsidRDefault="00D74C9F" w:rsidP="001D5A41">
            <w:pPr>
              <w:widowControl/>
              <w:suppressAutoHyphens w:val="0"/>
              <w:ind w:left="720"/>
              <w:rPr>
                <w:rFonts w:ascii="Arial" w:hAnsi="Arial" w:cs="Arial"/>
                <w:sz w:val="20"/>
                <w:szCs w:val="20"/>
              </w:rPr>
            </w:pPr>
            <w:r w:rsidRPr="004F7BF7">
              <w:rPr>
                <w:rFonts w:ascii="Arial" w:hAnsi="Arial" w:cs="Arial"/>
                <w:sz w:val="20"/>
                <w:szCs w:val="20"/>
              </w:rPr>
              <w:t>El administrador llena el formulario y da clic en opción “Guardar”</w:t>
            </w:r>
          </w:p>
          <w:p w:rsidR="00D74C9F" w:rsidRPr="004F7BF7" w:rsidRDefault="00D74C9F" w:rsidP="001D5A41">
            <w:pPr>
              <w:widowControl/>
              <w:suppressAutoHyphens w:val="0"/>
              <w:ind w:left="720"/>
              <w:rPr>
                <w:rFonts w:ascii="Arial" w:hAnsi="Arial" w:cs="Arial"/>
                <w:sz w:val="20"/>
                <w:szCs w:val="20"/>
              </w:rPr>
            </w:pPr>
            <w:r w:rsidRPr="004F7BF7">
              <w:rPr>
                <w:rFonts w:ascii="Arial" w:hAnsi="Arial" w:cs="Arial"/>
                <w:sz w:val="20"/>
                <w:szCs w:val="20"/>
              </w:rPr>
              <w:t>La plataforma muestra un mensaje de éxito.</w:t>
            </w:r>
          </w:p>
        </w:tc>
      </w:tr>
      <w:tr w:rsidR="00D74C9F" w:rsidTr="001D5A41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D74C9F" w:rsidRDefault="00D74C9F" w:rsidP="001D5A41">
            <w:pPr>
              <w:jc w:val="right"/>
              <w:rPr>
                <w:rFonts w:ascii="Arial" w:hAnsi="Arial" w:cs="Arial"/>
                <w:sz w:val="20"/>
                <w:szCs w:val="20"/>
                <w:shd w:val="clear" w:color="auto" w:fill="FFFF0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Flujos alternativos:</w:t>
            </w:r>
          </w:p>
        </w:tc>
        <w:tc>
          <w:tcPr>
            <w:tcW w:w="7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D74C9F" w:rsidRPr="004F7BF7" w:rsidRDefault="00D74C9F" w:rsidP="001D5A41">
            <w:pPr>
              <w:widowControl/>
              <w:suppressAutoHyphens w:val="0"/>
              <w:ind w:left="7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7BF7">
              <w:rPr>
                <w:rFonts w:ascii="Arial" w:hAnsi="Arial" w:cs="Arial"/>
                <w:sz w:val="20"/>
                <w:szCs w:val="20"/>
              </w:rPr>
              <w:t>Eliminar</w:t>
            </w:r>
          </w:p>
          <w:p w:rsidR="00D74C9F" w:rsidRPr="004F7BF7" w:rsidRDefault="00D74C9F" w:rsidP="001D5A41">
            <w:pPr>
              <w:widowControl/>
              <w:suppressAutoHyphens w:val="0"/>
              <w:ind w:left="720"/>
              <w:rPr>
                <w:rFonts w:ascii="Arial" w:hAnsi="Arial" w:cs="Arial"/>
                <w:sz w:val="20"/>
                <w:szCs w:val="20"/>
              </w:rPr>
            </w:pPr>
            <w:r w:rsidRPr="004F7BF7">
              <w:rPr>
                <w:rFonts w:ascii="Arial" w:hAnsi="Arial" w:cs="Arial"/>
                <w:sz w:val="20"/>
                <w:szCs w:val="20"/>
              </w:rPr>
              <w:t>1.</w:t>
            </w:r>
            <w:r w:rsidRPr="004F7BF7">
              <w:rPr>
                <w:rFonts w:ascii="Arial" w:hAnsi="Arial" w:cs="Arial"/>
                <w:sz w:val="20"/>
                <w:szCs w:val="20"/>
              </w:rPr>
              <w:tab/>
              <w:t>El administrador ingresa a la plataforma</w:t>
            </w:r>
          </w:p>
          <w:p w:rsidR="00D74C9F" w:rsidRPr="004F7BF7" w:rsidRDefault="00D74C9F" w:rsidP="001D5A41">
            <w:pPr>
              <w:widowControl/>
              <w:suppressAutoHyphens w:val="0"/>
              <w:ind w:left="720"/>
              <w:rPr>
                <w:rFonts w:ascii="Arial" w:hAnsi="Arial" w:cs="Arial"/>
                <w:sz w:val="20"/>
                <w:szCs w:val="20"/>
              </w:rPr>
            </w:pPr>
            <w:r w:rsidRPr="004F7BF7">
              <w:rPr>
                <w:rFonts w:ascii="Arial" w:hAnsi="Arial" w:cs="Arial"/>
                <w:sz w:val="20"/>
                <w:szCs w:val="20"/>
              </w:rPr>
              <w:t>2.</w:t>
            </w:r>
            <w:r w:rsidRPr="004F7BF7">
              <w:rPr>
                <w:rFonts w:ascii="Arial" w:hAnsi="Arial" w:cs="Arial"/>
                <w:sz w:val="20"/>
                <w:szCs w:val="20"/>
              </w:rPr>
              <w:tab/>
              <w:t>El administrador selecciona la opción “Gestionar Cuentas”</w:t>
            </w:r>
          </w:p>
          <w:p w:rsidR="00D74C9F" w:rsidRPr="004F7BF7" w:rsidRDefault="00D74C9F" w:rsidP="001D5A41">
            <w:pPr>
              <w:widowControl/>
              <w:suppressAutoHyphens w:val="0"/>
              <w:ind w:left="720"/>
              <w:rPr>
                <w:rFonts w:ascii="Arial" w:hAnsi="Arial" w:cs="Arial"/>
                <w:sz w:val="20"/>
                <w:szCs w:val="20"/>
              </w:rPr>
            </w:pPr>
            <w:r w:rsidRPr="004F7BF7">
              <w:rPr>
                <w:rFonts w:ascii="Arial" w:hAnsi="Arial" w:cs="Arial"/>
                <w:sz w:val="20"/>
                <w:szCs w:val="20"/>
              </w:rPr>
              <w:t>3.</w:t>
            </w:r>
            <w:r w:rsidRPr="004F7BF7">
              <w:rPr>
                <w:rFonts w:ascii="Arial" w:hAnsi="Arial" w:cs="Arial"/>
                <w:sz w:val="20"/>
                <w:szCs w:val="20"/>
              </w:rPr>
              <w:tab/>
              <w:t xml:space="preserve">La plataforma muestra las opciones </w:t>
            </w:r>
          </w:p>
          <w:p w:rsidR="00D74C9F" w:rsidRPr="004F7BF7" w:rsidRDefault="00D74C9F" w:rsidP="001D5A41">
            <w:pPr>
              <w:widowControl/>
              <w:suppressAutoHyphens w:val="0"/>
              <w:ind w:left="720"/>
              <w:rPr>
                <w:rFonts w:ascii="Arial" w:hAnsi="Arial" w:cs="Arial"/>
                <w:sz w:val="20"/>
                <w:szCs w:val="20"/>
              </w:rPr>
            </w:pPr>
            <w:r w:rsidRPr="004F7BF7">
              <w:rPr>
                <w:rFonts w:ascii="Arial" w:hAnsi="Arial" w:cs="Arial"/>
                <w:sz w:val="20"/>
                <w:szCs w:val="20"/>
              </w:rPr>
              <w:t>4</w:t>
            </w:r>
            <w:r w:rsidRPr="004F7BF7">
              <w:rPr>
                <w:rFonts w:ascii="Arial" w:hAnsi="Arial" w:cs="Arial"/>
                <w:sz w:val="20"/>
                <w:szCs w:val="20"/>
              </w:rPr>
              <w:tab/>
              <w:t>El administrador selecciona la opción “Eliminar usuario”</w:t>
            </w:r>
          </w:p>
          <w:p w:rsidR="00D74C9F" w:rsidRPr="004F7BF7" w:rsidRDefault="00D74C9F" w:rsidP="001D5A41">
            <w:pPr>
              <w:widowControl/>
              <w:suppressAutoHyphens w:val="0"/>
              <w:ind w:left="720"/>
              <w:rPr>
                <w:rFonts w:ascii="Arial" w:hAnsi="Arial" w:cs="Arial"/>
                <w:sz w:val="20"/>
                <w:szCs w:val="20"/>
              </w:rPr>
            </w:pPr>
            <w:r w:rsidRPr="004F7BF7">
              <w:rPr>
                <w:rFonts w:ascii="Arial" w:hAnsi="Arial" w:cs="Arial"/>
                <w:sz w:val="20"/>
                <w:szCs w:val="20"/>
              </w:rPr>
              <w:t>5.</w:t>
            </w:r>
            <w:r w:rsidRPr="004F7BF7">
              <w:rPr>
                <w:rFonts w:ascii="Arial" w:hAnsi="Arial" w:cs="Arial"/>
                <w:sz w:val="20"/>
                <w:szCs w:val="20"/>
              </w:rPr>
              <w:tab/>
              <w:t xml:space="preserve">La plataforma muestra todos los usuarios </w:t>
            </w:r>
          </w:p>
          <w:p w:rsidR="00D74C9F" w:rsidRPr="004F7BF7" w:rsidRDefault="00D74C9F" w:rsidP="001D5A41">
            <w:pPr>
              <w:widowControl/>
              <w:suppressAutoHyphens w:val="0"/>
              <w:ind w:left="720"/>
              <w:rPr>
                <w:rFonts w:ascii="Arial" w:hAnsi="Arial" w:cs="Arial"/>
                <w:sz w:val="20"/>
                <w:szCs w:val="20"/>
              </w:rPr>
            </w:pPr>
            <w:r w:rsidRPr="004F7BF7">
              <w:rPr>
                <w:rFonts w:ascii="Arial" w:hAnsi="Arial" w:cs="Arial"/>
                <w:sz w:val="20"/>
                <w:szCs w:val="20"/>
              </w:rPr>
              <w:t>6.</w:t>
            </w:r>
            <w:r w:rsidRPr="004F7BF7">
              <w:rPr>
                <w:rFonts w:ascii="Arial" w:hAnsi="Arial" w:cs="Arial"/>
                <w:sz w:val="20"/>
                <w:szCs w:val="20"/>
              </w:rPr>
              <w:tab/>
              <w:t>El administrador elige el usuario y da clic en opción “eliminar”</w:t>
            </w:r>
          </w:p>
          <w:p w:rsidR="00D74C9F" w:rsidRPr="004F7BF7" w:rsidRDefault="00D74C9F" w:rsidP="001D5A41">
            <w:pPr>
              <w:widowControl/>
              <w:suppressAutoHyphens w:val="0"/>
              <w:ind w:left="720"/>
              <w:rPr>
                <w:rFonts w:ascii="Arial" w:hAnsi="Arial" w:cs="Arial"/>
                <w:sz w:val="20"/>
                <w:szCs w:val="20"/>
              </w:rPr>
            </w:pPr>
            <w:r w:rsidRPr="004F7BF7">
              <w:rPr>
                <w:rFonts w:ascii="Arial" w:hAnsi="Arial" w:cs="Arial"/>
                <w:sz w:val="20"/>
                <w:szCs w:val="20"/>
              </w:rPr>
              <w:t>7.</w:t>
            </w:r>
            <w:r w:rsidRPr="004F7BF7">
              <w:rPr>
                <w:rFonts w:ascii="Arial" w:hAnsi="Arial" w:cs="Arial"/>
                <w:sz w:val="20"/>
                <w:szCs w:val="20"/>
              </w:rPr>
              <w:tab/>
              <w:t>La plataforma muestra un mensaje de éxito.</w:t>
            </w:r>
          </w:p>
          <w:p w:rsidR="00D74C9F" w:rsidRPr="004F7BF7" w:rsidRDefault="00D74C9F" w:rsidP="001D5A41">
            <w:pPr>
              <w:widowControl/>
              <w:suppressAutoHyphens w:val="0"/>
              <w:ind w:left="72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D74C9F" w:rsidRPr="004F7BF7" w:rsidRDefault="00D74C9F" w:rsidP="001D5A41">
            <w:pPr>
              <w:widowControl/>
              <w:suppressAutoHyphens w:val="0"/>
              <w:ind w:left="7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7BF7">
              <w:rPr>
                <w:rFonts w:ascii="Arial" w:hAnsi="Arial" w:cs="Arial"/>
                <w:sz w:val="20"/>
                <w:szCs w:val="20"/>
              </w:rPr>
              <w:t>Modificar</w:t>
            </w:r>
          </w:p>
          <w:p w:rsidR="00D74C9F" w:rsidRPr="004F7BF7" w:rsidRDefault="00D74C9F" w:rsidP="001D5A41">
            <w:pPr>
              <w:widowControl/>
              <w:suppressAutoHyphens w:val="0"/>
              <w:ind w:left="720"/>
              <w:rPr>
                <w:rFonts w:ascii="Arial" w:hAnsi="Arial" w:cs="Arial"/>
                <w:sz w:val="20"/>
                <w:szCs w:val="20"/>
              </w:rPr>
            </w:pPr>
            <w:r w:rsidRPr="004F7BF7">
              <w:rPr>
                <w:rFonts w:ascii="Arial" w:hAnsi="Arial" w:cs="Arial"/>
                <w:sz w:val="20"/>
                <w:szCs w:val="20"/>
              </w:rPr>
              <w:t>1.</w:t>
            </w:r>
            <w:r w:rsidRPr="004F7BF7">
              <w:rPr>
                <w:rFonts w:ascii="Arial" w:hAnsi="Arial" w:cs="Arial"/>
                <w:sz w:val="20"/>
                <w:szCs w:val="20"/>
              </w:rPr>
              <w:tab/>
              <w:t>El administrador ingresa a la plataforma</w:t>
            </w:r>
          </w:p>
          <w:p w:rsidR="00D74C9F" w:rsidRPr="004F7BF7" w:rsidRDefault="00D74C9F" w:rsidP="001D5A41">
            <w:pPr>
              <w:widowControl/>
              <w:suppressAutoHyphens w:val="0"/>
              <w:ind w:left="720"/>
              <w:rPr>
                <w:rFonts w:ascii="Arial" w:hAnsi="Arial" w:cs="Arial"/>
                <w:sz w:val="20"/>
                <w:szCs w:val="20"/>
              </w:rPr>
            </w:pPr>
            <w:r w:rsidRPr="004F7BF7">
              <w:rPr>
                <w:rFonts w:ascii="Arial" w:hAnsi="Arial" w:cs="Arial"/>
                <w:sz w:val="20"/>
                <w:szCs w:val="20"/>
              </w:rPr>
              <w:t>2.</w:t>
            </w:r>
            <w:r w:rsidRPr="004F7BF7">
              <w:rPr>
                <w:rFonts w:ascii="Arial" w:hAnsi="Arial" w:cs="Arial"/>
                <w:sz w:val="20"/>
                <w:szCs w:val="20"/>
              </w:rPr>
              <w:tab/>
              <w:t>El administrador selecciona la opción “Gestionar Cuentas”</w:t>
            </w:r>
          </w:p>
          <w:p w:rsidR="00D74C9F" w:rsidRPr="004F7BF7" w:rsidRDefault="00D74C9F" w:rsidP="001D5A41">
            <w:pPr>
              <w:widowControl/>
              <w:suppressAutoHyphens w:val="0"/>
              <w:ind w:left="720"/>
              <w:rPr>
                <w:rFonts w:ascii="Arial" w:hAnsi="Arial" w:cs="Arial"/>
                <w:sz w:val="20"/>
                <w:szCs w:val="20"/>
              </w:rPr>
            </w:pPr>
            <w:r w:rsidRPr="004F7BF7">
              <w:rPr>
                <w:rFonts w:ascii="Arial" w:hAnsi="Arial" w:cs="Arial"/>
                <w:sz w:val="20"/>
                <w:szCs w:val="20"/>
              </w:rPr>
              <w:t>3.</w:t>
            </w:r>
            <w:r w:rsidRPr="004F7BF7">
              <w:rPr>
                <w:rFonts w:ascii="Arial" w:hAnsi="Arial" w:cs="Arial"/>
                <w:sz w:val="20"/>
                <w:szCs w:val="20"/>
              </w:rPr>
              <w:tab/>
              <w:t xml:space="preserve">La plataforma muestra las opciones </w:t>
            </w:r>
          </w:p>
          <w:p w:rsidR="00D74C9F" w:rsidRPr="004F7BF7" w:rsidRDefault="00D74C9F" w:rsidP="001D5A41">
            <w:pPr>
              <w:widowControl/>
              <w:suppressAutoHyphens w:val="0"/>
              <w:ind w:left="720"/>
              <w:rPr>
                <w:rFonts w:ascii="Arial" w:hAnsi="Arial" w:cs="Arial"/>
                <w:sz w:val="20"/>
                <w:szCs w:val="20"/>
              </w:rPr>
            </w:pPr>
            <w:r w:rsidRPr="004F7BF7">
              <w:rPr>
                <w:rFonts w:ascii="Arial" w:hAnsi="Arial" w:cs="Arial"/>
                <w:sz w:val="20"/>
                <w:szCs w:val="20"/>
              </w:rPr>
              <w:t>4</w:t>
            </w:r>
            <w:r w:rsidRPr="004F7BF7">
              <w:rPr>
                <w:rFonts w:ascii="Arial" w:hAnsi="Arial" w:cs="Arial"/>
                <w:sz w:val="20"/>
                <w:szCs w:val="20"/>
              </w:rPr>
              <w:tab/>
              <w:t>El administrador selecciona la opción “Modificar usuario”</w:t>
            </w:r>
          </w:p>
          <w:p w:rsidR="00D74C9F" w:rsidRPr="004F7BF7" w:rsidRDefault="00D74C9F" w:rsidP="001D5A41">
            <w:pPr>
              <w:widowControl/>
              <w:suppressAutoHyphens w:val="0"/>
              <w:ind w:left="720"/>
              <w:rPr>
                <w:rFonts w:ascii="Arial" w:hAnsi="Arial" w:cs="Arial"/>
                <w:sz w:val="20"/>
                <w:szCs w:val="20"/>
              </w:rPr>
            </w:pPr>
            <w:r w:rsidRPr="004F7BF7">
              <w:rPr>
                <w:rFonts w:ascii="Arial" w:hAnsi="Arial" w:cs="Arial"/>
                <w:sz w:val="20"/>
                <w:szCs w:val="20"/>
              </w:rPr>
              <w:t>5.</w:t>
            </w:r>
            <w:r w:rsidRPr="004F7BF7">
              <w:rPr>
                <w:rFonts w:ascii="Arial" w:hAnsi="Arial" w:cs="Arial"/>
                <w:sz w:val="20"/>
                <w:szCs w:val="20"/>
              </w:rPr>
              <w:tab/>
              <w:t xml:space="preserve">La plataforma muestra todos los usuarios </w:t>
            </w:r>
          </w:p>
          <w:p w:rsidR="00D74C9F" w:rsidRPr="004F7BF7" w:rsidRDefault="00D74C9F" w:rsidP="001D5A41">
            <w:pPr>
              <w:widowControl/>
              <w:suppressAutoHyphens w:val="0"/>
              <w:ind w:left="720"/>
              <w:rPr>
                <w:rFonts w:ascii="Arial" w:hAnsi="Arial" w:cs="Arial"/>
                <w:sz w:val="20"/>
                <w:szCs w:val="20"/>
              </w:rPr>
            </w:pPr>
            <w:r w:rsidRPr="004F7BF7">
              <w:rPr>
                <w:rFonts w:ascii="Arial" w:hAnsi="Arial" w:cs="Arial"/>
                <w:sz w:val="20"/>
                <w:szCs w:val="20"/>
              </w:rPr>
              <w:t>6.</w:t>
            </w:r>
            <w:r w:rsidRPr="004F7BF7">
              <w:rPr>
                <w:rFonts w:ascii="Arial" w:hAnsi="Arial" w:cs="Arial"/>
                <w:sz w:val="20"/>
                <w:szCs w:val="20"/>
              </w:rPr>
              <w:tab/>
              <w:t>El administrador elige el usuario y da clic en opción “Modificar”</w:t>
            </w:r>
          </w:p>
          <w:p w:rsidR="00D74C9F" w:rsidRPr="004F7BF7" w:rsidRDefault="00D74C9F" w:rsidP="001D5A41">
            <w:pPr>
              <w:widowControl/>
              <w:suppressAutoHyphens w:val="0"/>
              <w:ind w:left="720"/>
              <w:rPr>
                <w:rFonts w:ascii="Arial" w:hAnsi="Arial" w:cs="Arial"/>
                <w:sz w:val="20"/>
                <w:szCs w:val="20"/>
              </w:rPr>
            </w:pPr>
            <w:r w:rsidRPr="004F7BF7">
              <w:rPr>
                <w:rFonts w:ascii="Arial" w:hAnsi="Arial" w:cs="Arial"/>
                <w:sz w:val="20"/>
                <w:szCs w:val="20"/>
              </w:rPr>
              <w:t>7.</w:t>
            </w:r>
            <w:r w:rsidRPr="004F7BF7">
              <w:rPr>
                <w:rFonts w:ascii="Arial" w:hAnsi="Arial" w:cs="Arial"/>
                <w:sz w:val="20"/>
                <w:szCs w:val="20"/>
              </w:rPr>
              <w:tab/>
              <w:t>La plataforma muéstralos datos de la cuenta.</w:t>
            </w:r>
          </w:p>
          <w:p w:rsidR="00D74C9F" w:rsidRPr="004F7BF7" w:rsidRDefault="00D74C9F" w:rsidP="001D5A41">
            <w:pPr>
              <w:widowControl/>
              <w:suppressAutoHyphens w:val="0"/>
              <w:ind w:left="720"/>
              <w:rPr>
                <w:rFonts w:ascii="Arial" w:hAnsi="Arial" w:cs="Arial"/>
                <w:sz w:val="20"/>
                <w:szCs w:val="20"/>
              </w:rPr>
            </w:pPr>
            <w:r w:rsidRPr="004F7BF7">
              <w:rPr>
                <w:rFonts w:ascii="Arial" w:hAnsi="Arial" w:cs="Arial"/>
                <w:sz w:val="20"/>
                <w:szCs w:val="20"/>
              </w:rPr>
              <w:t xml:space="preserve">8.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 w:rsidRPr="004F7BF7">
              <w:rPr>
                <w:rFonts w:ascii="Arial" w:hAnsi="Arial" w:cs="Arial"/>
                <w:sz w:val="20"/>
                <w:szCs w:val="20"/>
              </w:rPr>
              <w:t xml:space="preserve"> El administrador modifica los datos y da clic en “Guardar cambios”</w:t>
            </w:r>
          </w:p>
          <w:p w:rsidR="00D74C9F" w:rsidRPr="004F7BF7" w:rsidRDefault="00D74C9F" w:rsidP="001D5A41">
            <w:pPr>
              <w:widowControl/>
              <w:suppressAutoHyphens w:val="0"/>
              <w:ind w:left="720"/>
              <w:rPr>
                <w:rFonts w:ascii="Arial" w:hAnsi="Arial" w:cs="Arial"/>
                <w:sz w:val="20"/>
                <w:szCs w:val="20"/>
              </w:rPr>
            </w:pPr>
            <w:r w:rsidRPr="004F7BF7">
              <w:rPr>
                <w:rFonts w:ascii="Arial" w:hAnsi="Arial" w:cs="Arial"/>
                <w:sz w:val="20"/>
                <w:szCs w:val="20"/>
              </w:rPr>
              <w:t xml:space="preserve">9.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 w:rsidRPr="004F7BF7">
              <w:rPr>
                <w:rFonts w:ascii="Arial" w:hAnsi="Arial" w:cs="Arial"/>
                <w:sz w:val="20"/>
                <w:szCs w:val="20"/>
              </w:rPr>
              <w:t>La plataforma muestra un mensaje de éxito.</w:t>
            </w:r>
          </w:p>
          <w:p w:rsidR="00D74C9F" w:rsidRPr="004F7BF7" w:rsidRDefault="00D74C9F" w:rsidP="001D5A41">
            <w:pPr>
              <w:widowControl/>
              <w:suppressAutoHyphens w:val="0"/>
              <w:ind w:left="720"/>
              <w:rPr>
                <w:rFonts w:ascii="Arial" w:hAnsi="Arial" w:cs="Arial"/>
                <w:sz w:val="20"/>
                <w:szCs w:val="20"/>
              </w:rPr>
            </w:pPr>
          </w:p>
          <w:p w:rsidR="00D74C9F" w:rsidRPr="004F7BF7" w:rsidRDefault="00D74C9F" w:rsidP="001D5A41">
            <w:pPr>
              <w:widowControl/>
              <w:suppressAutoHyphens w:val="0"/>
              <w:ind w:left="7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7BF7">
              <w:rPr>
                <w:rFonts w:ascii="Arial" w:hAnsi="Arial" w:cs="Arial"/>
                <w:sz w:val="20"/>
                <w:szCs w:val="20"/>
              </w:rPr>
              <w:t>Consultar</w:t>
            </w:r>
          </w:p>
          <w:p w:rsidR="00D74C9F" w:rsidRPr="004F7BF7" w:rsidRDefault="00D74C9F" w:rsidP="001D5A41">
            <w:pPr>
              <w:widowControl/>
              <w:suppressAutoHyphens w:val="0"/>
              <w:ind w:left="720"/>
              <w:rPr>
                <w:rFonts w:ascii="Arial" w:hAnsi="Arial" w:cs="Arial"/>
                <w:sz w:val="20"/>
                <w:szCs w:val="20"/>
              </w:rPr>
            </w:pPr>
            <w:r w:rsidRPr="004F7BF7">
              <w:rPr>
                <w:rFonts w:ascii="Arial" w:hAnsi="Arial" w:cs="Arial"/>
                <w:sz w:val="20"/>
                <w:szCs w:val="20"/>
              </w:rPr>
              <w:t>1.</w:t>
            </w:r>
            <w:r w:rsidRPr="004F7BF7">
              <w:rPr>
                <w:rFonts w:ascii="Arial" w:hAnsi="Arial" w:cs="Arial"/>
                <w:sz w:val="20"/>
                <w:szCs w:val="20"/>
              </w:rPr>
              <w:tab/>
              <w:t>El administrador ingresa a la plataforma</w:t>
            </w:r>
          </w:p>
          <w:p w:rsidR="00D74C9F" w:rsidRPr="004F7BF7" w:rsidRDefault="00D74C9F" w:rsidP="001D5A41">
            <w:pPr>
              <w:widowControl/>
              <w:suppressAutoHyphens w:val="0"/>
              <w:ind w:left="720"/>
              <w:rPr>
                <w:rFonts w:ascii="Arial" w:hAnsi="Arial" w:cs="Arial"/>
                <w:sz w:val="20"/>
                <w:szCs w:val="20"/>
              </w:rPr>
            </w:pPr>
            <w:r w:rsidRPr="004F7BF7">
              <w:rPr>
                <w:rFonts w:ascii="Arial" w:hAnsi="Arial" w:cs="Arial"/>
                <w:sz w:val="20"/>
                <w:szCs w:val="20"/>
              </w:rPr>
              <w:t>2.</w:t>
            </w:r>
            <w:r w:rsidRPr="004F7BF7">
              <w:rPr>
                <w:rFonts w:ascii="Arial" w:hAnsi="Arial" w:cs="Arial"/>
                <w:sz w:val="20"/>
                <w:szCs w:val="20"/>
              </w:rPr>
              <w:tab/>
              <w:t>El administrador selecciona la opción “Gestionar Cuentas”</w:t>
            </w:r>
          </w:p>
          <w:p w:rsidR="00D74C9F" w:rsidRPr="004F7BF7" w:rsidRDefault="00D74C9F" w:rsidP="001D5A41">
            <w:pPr>
              <w:widowControl/>
              <w:suppressAutoHyphens w:val="0"/>
              <w:ind w:left="720"/>
              <w:rPr>
                <w:rFonts w:ascii="Arial" w:hAnsi="Arial" w:cs="Arial"/>
                <w:sz w:val="20"/>
                <w:szCs w:val="20"/>
              </w:rPr>
            </w:pPr>
            <w:r w:rsidRPr="004F7BF7">
              <w:rPr>
                <w:rFonts w:ascii="Arial" w:hAnsi="Arial" w:cs="Arial"/>
                <w:sz w:val="20"/>
                <w:szCs w:val="20"/>
              </w:rPr>
              <w:t>3.</w:t>
            </w:r>
            <w:r w:rsidRPr="004F7BF7">
              <w:rPr>
                <w:rFonts w:ascii="Arial" w:hAnsi="Arial" w:cs="Arial"/>
                <w:sz w:val="20"/>
                <w:szCs w:val="20"/>
              </w:rPr>
              <w:tab/>
              <w:t xml:space="preserve">La plataforma muestra las opciones </w:t>
            </w:r>
          </w:p>
          <w:p w:rsidR="00D74C9F" w:rsidRPr="004F7BF7" w:rsidRDefault="00D74C9F" w:rsidP="001D5A41">
            <w:pPr>
              <w:widowControl/>
              <w:suppressAutoHyphens w:val="0"/>
              <w:ind w:left="720"/>
              <w:rPr>
                <w:rFonts w:ascii="Arial" w:hAnsi="Arial" w:cs="Arial"/>
                <w:sz w:val="20"/>
                <w:szCs w:val="20"/>
              </w:rPr>
            </w:pPr>
            <w:r w:rsidRPr="004F7BF7">
              <w:rPr>
                <w:rFonts w:ascii="Arial" w:hAnsi="Arial" w:cs="Arial"/>
                <w:sz w:val="20"/>
                <w:szCs w:val="20"/>
              </w:rPr>
              <w:t>4</w:t>
            </w:r>
            <w:r w:rsidRPr="004F7BF7">
              <w:rPr>
                <w:rFonts w:ascii="Arial" w:hAnsi="Arial" w:cs="Arial"/>
                <w:sz w:val="20"/>
                <w:szCs w:val="20"/>
              </w:rPr>
              <w:tab/>
              <w:t>El administrador selecciona la opción “Consultar usuario”</w:t>
            </w:r>
          </w:p>
          <w:p w:rsidR="00D74C9F" w:rsidRPr="004F7BF7" w:rsidRDefault="00D74C9F" w:rsidP="001D5A41">
            <w:pPr>
              <w:widowControl/>
              <w:suppressAutoHyphens w:val="0"/>
              <w:ind w:left="720"/>
              <w:rPr>
                <w:rFonts w:ascii="Arial" w:hAnsi="Arial" w:cs="Arial"/>
                <w:sz w:val="20"/>
                <w:szCs w:val="20"/>
              </w:rPr>
            </w:pPr>
            <w:r w:rsidRPr="004F7BF7">
              <w:rPr>
                <w:rFonts w:ascii="Arial" w:hAnsi="Arial" w:cs="Arial"/>
                <w:sz w:val="20"/>
                <w:szCs w:val="20"/>
              </w:rPr>
              <w:t xml:space="preserve">5.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 w:rsidRPr="004F7BF7">
              <w:rPr>
                <w:rFonts w:ascii="Arial" w:hAnsi="Arial" w:cs="Arial"/>
                <w:sz w:val="20"/>
                <w:szCs w:val="20"/>
              </w:rPr>
              <w:t xml:space="preserve">  El administrador ingresa el nombre del usuario</w:t>
            </w:r>
          </w:p>
          <w:p w:rsidR="00D74C9F" w:rsidRPr="004F7BF7" w:rsidRDefault="00D74C9F" w:rsidP="001D5A41">
            <w:pPr>
              <w:widowControl/>
              <w:suppressAutoHyphens w:val="0"/>
              <w:ind w:left="720"/>
              <w:rPr>
                <w:rFonts w:ascii="Arial" w:hAnsi="Arial" w:cs="Arial"/>
                <w:sz w:val="20"/>
                <w:szCs w:val="20"/>
              </w:rPr>
            </w:pPr>
            <w:r w:rsidRPr="004F7BF7">
              <w:rPr>
                <w:rFonts w:ascii="Arial" w:hAnsi="Arial" w:cs="Arial"/>
                <w:sz w:val="20"/>
                <w:szCs w:val="20"/>
              </w:rPr>
              <w:t>6.</w:t>
            </w:r>
            <w:r w:rsidRPr="004F7BF7">
              <w:rPr>
                <w:rFonts w:ascii="Arial" w:hAnsi="Arial" w:cs="Arial"/>
                <w:sz w:val="20"/>
                <w:szCs w:val="20"/>
              </w:rPr>
              <w:tab/>
              <w:t xml:space="preserve">La plataforma muestra los resultados de la búsqueda </w:t>
            </w:r>
          </w:p>
          <w:p w:rsidR="00D74C9F" w:rsidRPr="004F7BF7" w:rsidRDefault="00D74C9F" w:rsidP="001D5A41">
            <w:pPr>
              <w:widowControl/>
              <w:suppressAutoHyphens w:val="0"/>
              <w:ind w:left="7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74C9F" w:rsidTr="001D5A41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D74C9F" w:rsidRDefault="00D74C9F" w:rsidP="001D5A41">
            <w:pPr>
              <w:jc w:val="right"/>
              <w:rPr>
                <w:rFonts w:ascii="Arial" w:hAnsi="Arial" w:cs="Arial"/>
                <w:sz w:val="20"/>
                <w:szCs w:val="20"/>
                <w:shd w:val="clear" w:color="auto" w:fill="FFFF0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Excepciones:</w:t>
            </w:r>
          </w:p>
        </w:tc>
        <w:tc>
          <w:tcPr>
            <w:tcW w:w="7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D74C9F" w:rsidRPr="004F7BF7" w:rsidRDefault="00D906ED" w:rsidP="001D5A41">
            <w:pPr>
              <w:widowControl/>
              <w:suppressAutoHyphens w:val="0"/>
              <w:ind w:left="7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Tiene que existir un usuario administrador</w:t>
            </w:r>
            <w:r w:rsidR="00CC2014">
              <w:rPr>
                <w:rFonts w:ascii="Arial" w:hAnsi="Arial" w:cs="Arial"/>
                <w:sz w:val="20"/>
                <w:szCs w:val="20"/>
              </w:rPr>
              <w:t xml:space="preserve"> para que pueda gestionar los usuarios </w:t>
            </w:r>
          </w:p>
        </w:tc>
      </w:tr>
      <w:tr w:rsidR="00D74C9F" w:rsidTr="001D5A41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D74C9F" w:rsidRDefault="00D74C9F" w:rsidP="001D5A41">
            <w:pPr>
              <w:jc w:val="right"/>
              <w:rPr>
                <w:rFonts w:ascii="Arial" w:hAnsi="Arial" w:cs="Arial"/>
                <w:sz w:val="20"/>
                <w:szCs w:val="20"/>
                <w:shd w:val="clear" w:color="auto" w:fill="FFFF0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Inclusiones:</w:t>
            </w:r>
          </w:p>
        </w:tc>
        <w:tc>
          <w:tcPr>
            <w:tcW w:w="7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D74C9F" w:rsidRPr="004F7BF7" w:rsidRDefault="00D74C9F" w:rsidP="001D5A41">
            <w:pPr>
              <w:widowControl/>
              <w:suppressAutoHyphens w:val="0"/>
              <w:ind w:left="7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74C9F" w:rsidTr="001D5A41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D74C9F" w:rsidRDefault="00D74C9F" w:rsidP="001D5A41">
            <w:pPr>
              <w:jc w:val="right"/>
              <w:rPr>
                <w:rFonts w:ascii="Arial" w:hAnsi="Arial" w:cs="Arial"/>
                <w:sz w:val="20"/>
                <w:szCs w:val="20"/>
                <w:shd w:val="clear" w:color="auto" w:fill="FFFF0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Prioridad:</w:t>
            </w:r>
          </w:p>
        </w:tc>
        <w:tc>
          <w:tcPr>
            <w:tcW w:w="7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D74C9F" w:rsidRPr="004F7BF7" w:rsidRDefault="00D74C9F" w:rsidP="001D5A41">
            <w:pPr>
              <w:widowControl/>
              <w:suppressAutoHyphens w:val="0"/>
              <w:ind w:left="720"/>
              <w:rPr>
                <w:rFonts w:ascii="Arial" w:hAnsi="Arial" w:cs="Arial"/>
                <w:sz w:val="20"/>
                <w:szCs w:val="20"/>
              </w:rPr>
            </w:pPr>
            <w:r w:rsidRPr="004F7BF7">
              <w:rPr>
                <w:rFonts w:ascii="Arial" w:hAnsi="Arial" w:cs="Arial"/>
                <w:sz w:val="20"/>
                <w:szCs w:val="20"/>
              </w:rPr>
              <w:t>Alta</w:t>
            </w:r>
          </w:p>
        </w:tc>
      </w:tr>
      <w:tr w:rsidR="00D74C9F" w:rsidTr="001D5A41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D74C9F" w:rsidRDefault="00D74C9F" w:rsidP="001D5A41">
            <w:pPr>
              <w:jc w:val="right"/>
              <w:rPr>
                <w:rFonts w:ascii="Arial" w:hAnsi="Arial" w:cs="Arial"/>
                <w:sz w:val="20"/>
                <w:szCs w:val="20"/>
                <w:shd w:val="clear" w:color="auto" w:fill="FFFF0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Frecuencia de uso:</w:t>
            </w:r>
          </w:p>
        </w:tc>
        <w:tc>
          <w:tcPr>
            <w:tcW w:w="7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D74C9F" w:rsidRPr="004F7BF7" w:rsidRDefault="00CC2014" w:rsidP="001D5A41">
            <w:pPr>
              <w:widowControl/>
              <w:suppressAutoHyphens w:val="0"/>
              <w:ind w:left="7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Sera utilizado </w:t>
            </w:r>
            <w:r w:rsidR="00D74C9F" w:rsidRPr="004F7BF7">
              <w:rPr>
                <w:rFonts w:ascii="Arial" w:hAnsi="Arial" w:cs="Arial"/>
                <w:sz w:val="20"/>
                <w:szCs w:val="20"/>
              </w:rPr>
              <w:t xml:space="preserve">10 </w:t>
            </w:r>
            <w:r>
              <w:rPr>
                <w:rFonts w:ascii="Arial" w:hAnsi="Arial" w:cs="Arial"/>
                <w:sz w:val="20"/>
                <w:szCs w:val="20"/>
              </w:rPr>
              <w:t xml:space="preserve">veces </w:t>
            </w:r>
            <w:r w:rsidR="00D74C9F" w:rsidRPr="004F7BF7">
              <w:rPr>
                <w:rFonts w:ascii="Arial" w:hAnsi="Arial" w:cs="Arial"/>
                <w:sz w:val="20"/>
                <w:szCs w:val="20"/>
              </w:rPr>
              <w:t>por semana</w:t>
            </w:r>
          </w:p>
        </w:tc>
      </w:tr>
      <w:tr w:rsidR="00D74C9F" w:rsidTr="001D5A41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D74C9F" w:rsidRDefault="00D74C9F" w:rsidP="001D5A41">
            <w:pPr>
              <w:jc w:val="right"/>
              <w:rPr>
                <w:rFonts w:ascii="Arial" w:hAnsi="Arial" w:cs="Arial"/>
                <w:sz w:val="20"/>
                <w:szCs w:val="20"/>
                <w:shd w:val="clear" w:color="auto" w:fill="FFFF0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Reglas de negocio:</w:t>
            </w:r>
          </w:p>
        </w:tc>
        <w:tc>
          <w:tcPr>
            <w:tcW w:w="7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D74C9F" w:rsidRDefault="00D74C9F" w:rsidP="001D5A41">
            <w:pPr>
              <w:ind w:left="702" w:hanging="702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Cumplir con la calidad establecida</w:t>
            </w:r>
          </w:p>
        </w:tc>
      </w:tr>
      <w:tr w:rsidR="00D74C9F" w:rsidTr="001D5A41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</w:tcPr>
          <w:p w:rsidR="00D74C9F" w:rsidRDefault="00D74C9F" w:rsidP="001D5A41">
            <w:pPr>
              <w:jc w:val="right"/>
              <w:rPr>
                <w:rFonts w:ascii="Arial" w:hAnsi="Arial" w:cs="Arial"/>
                <w:sz w:val="20"/>
                <w:szCs w:val="20"/>
                <w:shd w:val="clear" w:color="auto" w:fill="FFFF0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Información adicional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D74C9F" w:rsidRPr="00CC2014" w:rsidRDefault="00CC2014" w:rsidP="00CC2014">
            <w:pPr>
              <w:pStyle w:val="Prrafodelista"/>
              <w:widowControl/>
              <w:numPr>
                <w:ilvl w:val="0"/>
                <w:numId w:val="4"/>
              </w:numPr>
              <w:suppressAutoHyphens w:val="0"/>
              <w:rPr>
                <w:rFonts w:cs="Arial"/>
              </w:rPr>
            </w:pPr>
            <w:r>
              <w:rPr>
                <w:rFonts w:cs="Arial"/>
              </w:rPr>
              <w:t>Ninguno</w:t>
            </w:r>
          </w:p>
        </w:tc>
      </w:tr>
    </w:tbl>
    <w:p w:rsidR="00D74C9F" w:rsidRDefault="00D74C9F" w:rsidP="00D74C9F">
      <w:pPr>
        <w:jc w:val="center"/>
      </w:pPr>
    </w:p>
    <w:p w:rsidR="00D74C9F" w:rsidRDefault="00D74C9F" w:rsidP="00D74C9F">
      <w:pPr>
        <w:jc w:val="center"/>
      </w:pPr>
    </w:p>
    <w:p w:rsidR="00D74C9F" w:rsidRDefault="00D74C9F" w:rsidP="00D74C9F">
      <w:pPr>
        <w:jc w:val="center"/>
      </w:pPr>
    </w:p>
    <w:p w:rsidR="00D74C9F" w:rsidRDefault="00D74C9F" w:rsidP="00D74C9F">
      <w:pPr>
        <w:jc w:val="center"/>
      </w:pPr>
    </w:p>
    <w:p w:rsidR="00D74C9F" w:rsidRDefault="00D74C9F" w:rsidP="00D74C9F">
      <w:pPr>
        <w:jc w:val="center"/>
      </w:pPr>
    </w:p>
    <w:p w:rsidR="00D74C9F" w:rsidRDefault="00D74C9F" w:rsidP="00D74C9F">
      <w:pPr>
        <w:jc w:val="center"/>
      </w:pPr>
    </w:p>
    <w:p w:rsidR="00D74C9F" w:rsidRDefault="00D74C9F" w:rsidP="00D74C9F">
      <w:pPr>
        <w:jc w:val="center"/>
      </w:pPr>
    </w:p>
    <w:p w:rsidR="00D74C9F" w:rsidRDefault="00D74C9F" w:rsidP="00D74C9F">
      <w:pPr>
        <w:jc w:val="center"/>
      </w:pPr>
      <w:r w:rsidRPr="00054E0F">
        <w:rPr>
          <w:noProof/>
          <w:lang w:val="es-MX" w:eastAsia="es-MX" w:bidi="ar-SA"/>
        </w:rPr>
        <w:lastRenderedPageBreak/>
        <w:drawing>
          <wp:inline distT="0" distB="0" distL="0" distR="0">
            <wp:extent cx="6153150" cy="33909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4C9F" w:rsidRDefault="00D74C9F" w:rsidP="00D74C9F">
      <w:pPr>
        <w:jc w:val="center"/>
      </w:pPr>
    </w:p>
    <w:p w:rsidR="00D74C9F" w:rsidRDefault="00D74C9F" w:rsidP="00D74C9F">
      <w:pPr>
        <w:jc w:val="center"/>
      </w:pPr>
      <w:r>
        <w:rPr>
          <w:noProof/>
          <w:lang w:val="es-MX" w:eastAsia="es-MX" w:bidi="ar-SA"/>
        </w:rPr>
        <w:drawing>
          <wp:inline distT="0" distB="0" distL="0" distR="0">
            <wp:extent cx="5715000" cy="3143250"/>
            <wp:effectExtent l="0" t="0" r="0" b="0"/>
            <wp:docPr id="1" name="Imagen 1" descr="New Mocku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ew Mockup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4C9F" w:rsidRPr="00D575EA" w:rsidRDefault="00D74C9F" w:rsidP="00D74C9F">
      <w:pPr>
        <w:jc w:val="center"/>
      </w:pPr>
    </w:p>
    <w:p w:rsidR="00D74C9F" w:rsidRDefault="00D74C9F" w:rsidP="00D74C9F">
      <w:pPr>
        <w:tabs>
          <w:tab w:val="left" w:pos="3360"/>
        </w:tabs>
      </w:pPr>
      <w:r>
        <w:tab/>
      </w:r>
    </w:p>
    <w:p w:rsidR="0036545E" w:rsidRDefault="00CC2014"/>
    <w:sectPr w:rsidR="0036545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tarSymbol">
    <w:altName w:val="Arial Unicode MS"/>
    <w:panose1 w:val="020B0604020202020204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Nimbus Roman No9 L">
    <w:altName w:val="Times New Roman"/>
    <w:panose1 w:val="020B0604020202020204"/>
    <w:charset w:val="00"/>
    <w:family w:val="roman"/>
    <w:pitch w:val="variable"/>
  </w:font>
  <w:font w:name="DejaVu Sans">
    <w:altName w:val="Arial"/>
    <w:panose1 w:val="020B0604020202020204"/>
    <w:charset w:val="00"/>
    <w:family w:val="swiss"/>
    <w:pitch w:val="variable"/>
    <w:sig w:usb0="00000000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Ttulo1"/>
      <w:lvlText w:val=" %1 "/>
      <w:lvlJc w:val="left"/>
      <w:pPr>
        <w:tabs>
          <w:tab w:val="num" w:pos="1287"/>
        </w:tabs>
        <w:ind w:left="1287" w:hanging="567"/>
      </w:pPr>
      <w:rPr>
        <w:rFonts w:ascii="Arial" w:hAnsi="Arial" w:cs="Arial"/>
        <w:sz w:val="20"/>
        <w:szCs w:val="20"/>
        <w:lang w:val="es-ES_tradnl"/>
      </w:rPr>
    </w:lvl>
    <w:lvl w:ilvl="1">
      <w:start w:val="1"/>
      <w:numFmt w:val="decimal"/>
      <w:pStyle w:val="Ttulo2"/>
      <w:lvlText w:val=" %1.%2 "/>
      <w:lvlJc w:val="left"/>
      <w:pPr>
        <w:tabs>
          <w:tab w:val="num" w:pos="720"/>
        </w:tabs>
        <w:ind w:left="720" w:firstLine="0"/>
      </w:pPr>
      <w:rPr>
        <w:rFonts w:ascii="Arial" w:hAnsi="Arial" w:cs="Arial"/>
        <w:sz w:val="20"/>
        <w:szCs w:val="20"/>
        <w:lang w:val="es-ES_tradnl"/>
      </w:rPr>
    </w:lvl>
    <w:lvl w:ilvl="2">
      <w:start w:val="1"/>
      <w:numFmt w:val="decimal"/>
      <w:lvlText w:val=" %1.%2.%3 "/>
      <w:lvlJc w:val="left"/>
      <w:pPr>
        <w:tabs>
          <w:tab w:val="num" w:pos="720"/>
        </w:tabs>
        <w:ind w:left="720" w:firstLine="0"/>
      </w:pPr>
      <w:rPr>
        <w:rFonts w:ascii="Arial" w:hAnsi="Arial" w:cs="Arial"/>
        <w:sz w:val="20"/>
        <w:szCs w:val="20"/>
        <w:lang w:val="es-ES_tradnl"/>
      </w:rPr>
    </w:lvl>
    <w:lvl w:ilvl="3">
      <w:start w:val="1"/>
      <w:numFmt w:val="decimal"/>
      <w:lvlText w:val=" %1.%2.%3.%4 "/>
      <w:lvlJc w:val="left"/>
      <w:pPr>
        <w:tabs>
          <w:tab w:val="num" w:pos="720"/>
        </w:tabs>
        <w:ind w:left="720" w:firstLine="0"/>
      </w:pPr>
      <w:rPr>
        <w:rFonts w:ascii="Arial" w:hAnsi="Arial" w:cs="Arial"/>
        <w:sz w:val="20"/>
        <w:szCs w:val="20"/>
        <w:lang w:val="es-ES_tradnl"/>
      </w:rPr>
    </w:lvl>
    <w:lvl w:ilvl="4">
      <w:start w:val="1"/>
      <w:numFmt w:val="decimal"/>
      <w:lvlText w:val=" %1.%2.%3.%4.%5 "/>
      <w:lvlJc w:val="left"/>
      <w:pPr>
        <w:tabs>
          <w:tab w:val="num" w:pos="720"/>
        </w:tabs>
        <w:ind w:left="720" w:firstLine="0"/>
      </w:pPr>
      <w:rPr>
        <w:rFonts w:ascii="Arial" w:hAnsi="Arial" w:cs="Arial"/>
        <w:sz w:val="20"/>
        <w:szCs w:val="20"/>
        <w:lang w:val="es-ES_tradnl"/>
      </w:rPr>
    </w:lvl>
    <w:lvl w:ilvl="5">
      <w:start w:val="1"/>
      <w:numFmt w:val="decimal"/>
      <w:lvlText w:val=" %1.%2.%3.%4.%5.%6 "/>
      <w:lvlJc w:val="left"/>
      <w:pPr>
        <w:tabs>
          <w:tab w:val="num" w:pos="720"/>
        </w:tabs>
        <w:ind w:left="720" w:firstLine="0"/>
      </w:pPr>
      <w:rPr>
        <w:rFonts w:ascii="Arial" w:hAnsi="Arial" w:cs="Arial"/>
        <w:sz w:val="20"/>
        <w:szCs w:val="20"/>
        <w:lang w:val="es-ES_tradnl"/>
      </w:rPr>
    </w:lvl>
    <w:lvl w:ilvl="6">
      <w:start w:val="1"/>
      <w:numFmt w:val="decimal"/>
      <w:lvlText w:val=" %1.%2.%3.%4.%5.%6.%7 "/>
      <w:lvlJc w:val="left"/>
      <w:pPr>
        <w:tabs>
          <w:tab w:val="num" w:pos="720"/>
        </w:tabs>
        <w:ind w:left="720" w:firstLine="0"/>
      </w:pPr>
      <w:rPr>
        <w:rFonts w:ascii="Arial" w:hAnsi="Arial" w:cs="Arial"/>
        <w:sz w:val="20"/>
        <w:szCs w:val="20"/>
        <w:lang w:val="es-ES_tradnl"/>
      </w:rPr>
    </w:lvl>
    <w:lvl w:ilvl="7">
      <w:start w:val="1"/>
      <w:numFmt w:val="decimal"/>
      <w:lvlText w:val=" %1.%2.%3.%4.%5.%6.%7.%8 "/>
      <w:lvlJc w:val="left"/>
      <w:pPr>
        <w:tabs>
          <w:tab w:val="num" w:pos="720"/>
        </w:tabs>
        <w:ind w:left="720" w:firstLine="0"/>
      </w:pPr>
      <w:rPr>
        <w:rFonts w:ascii="Arial" w:hAnsi="Arial" w:cs="Arial"/>
        <w:sz w:val="20"/>
        <w:szCs w:val="20"/>
        <w:lang w:val="es-ES_tradnl"/>
      </w:rPr>
    </w:lvl>
    <w:lvl w:ilvl="8">
      <w:start w:val="1"/>
      <w:numFmt w:val="decimal"/>
      <w:lvlText w:val=" %1.%2.%3.%4.%5.%6.%7.%8.%9 "/>
      <w:lvlJc w:val="left"/>
      <w:pPr>
        <w:tabs>
          <w:tab w:val="num" w:pos="720"/>
        </w:tabs>
        <w:ind w:left="720" w:firstLine="0"/>
      </w:pPr>
      <w:rPr>
        <w:rFonts w:ascii="Arial" w:hAnsi="Arial" w:cs="Arial"/>
        <w:sz w:val="20"/>
        <w:szCs w:val="20"/>
        <w:lang w:val="es-ES_tradnl"/>
      </w:rPr>
    </w:lvl>
  </w:abstractNum>
  <w:abstractNum w:abstractNumId="1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 %1 "/>
      <w:lvlJc w:val="left"/>
      <w:pPr>
        <w:tabs>
          <w:tab w:val="num" w:pos="363"/>
        </w:tabs>
        <w:ind w:left="363" w:hanging="363"/>
      </w:pPr>
      <w:rPr>
        <w:rFonts w:ascii="Symbol" w:hAnsi="Symbol" w:cs="StarSymbol"/>
        <w:sz w:val="18"/>
        <w:szCs w:val="18"/>
      </w:rPr>
    </w:lvl>
    <w:lvl w:ilvl="1">
      <w:start w:val="1"/>
      <w:numFmt w:val="decimal"/>
      <w:lvlText w:val=" %1.%2 "/>
      <w:lvlJc w:val="left"/>
      <w:pPr>
        <w:tabs>
          <w:tab w:val="num" w:pos="726"/>
        </w:tabs>
        <w:ind w:left="726" w:hanging="363"/>
      </w:pPr>
      <w:rPr>
        <w:rFonts w:ascii="Symbol" w:hAnsi="Symbol" w:cs="StarSymbol"/>
        <w:sz w:val="18"/>
        <w:szCs w:val="18"/>
      </w:rPr>
    </w:lvl>
    <w:lvl w:ilvl="2">
      <w:start w:val="1"/>
      <w:numFmt w:val="decimal"/>
      <w:lvlText w:val=" %1.%2.%3 "/>
      <w:lvlJc w:val="left"/>
      <w:pPr>
        <w:tabs>
          <w:tab w:val="num" w:pos="1074"/>
        </w:tabs>
        <w:ind w:left="1074" w:hanging="360"/>
      </w:pPr>
      <w:rPr>
        <w:rFonts w:ascii="Symbol" w:hAnsi="Symbol" w:cs="StarSymbol"/>
        <w:sz w:val="18"/>
        <w:szCs w:val="18"/>
      </w:r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8"/>
    <w:multiLevelType w:val="multilevel"/>
    <w:tmpl w:val="00000008"/>
    <w:name w:val="WW8Num20"/>
    <w:lvl w:ilvl="0">
      <w:start w:val="1"/>
      <w:numFmt w:val="decimal"/>
      <w:lvlText w:val=" %1 "/>
      <w:lvlJc w:val="left"/>
      <w:pPr>
        <w:tabs>
          <w:tab w:val="num" w:pos="363"/>
        </w:tabs>
        <w:ind w:left="363" w:hanging="363"/>
      </w:pPr>
      <w:rPr>
        <w:rFonts w:ascii="Arial" w:hAnsi="Arial" w:cs="Arial"/>
        <w:sz w:val="20"/>
        <w:szCs w:val="20"/>
        <w:lang w:val="es-ES_tradnl" w:eastAsia="es-ES_tradnl"/>
      </w:rPr>
    </w:lvl>
    <w:lvl w:ilvl="1">
      <w:start w:val="1"/>
      <w:numFmt w:val="decimal"/>
      <w:lvlText w:val=" %1.%2 "/>
      <w:lvlJc w:val="left"/>
      <w:pPr>
        <w:tabs>
          <w:tab w:val="num" w:pos="726"/>
        </w:tabs>
        <w:ind w:left="726" w:hanging="363"/>
      </w:pPr>
      <w:rPr>
        <w:rFonts w:ascii="Arial" w:hAnsi="Arial" w:cs="Arial"/>
        <w:sz w:val="20"/>
        <w:szCs w:val="20"/>
        <w:lang w:val="es-ES_tradnl" w:eastAsia="es-ES_tradnl"/>
      </w:rPr>
    </w:lvl>
    <w:lvl w:ilvl="2">
      <w:start w:val="1"/>
      <w:numFmt w:val="decimal"/>
      <w:lvlText w:val=" %1.%2.%3 "/>
      <w:lvlJc w:val="left"/>
      <w:pPr>
        <w:tabs>
          <w:tab w:val="num" w:pos="1074"/>
        </w:tabs>
        <w:ind w:left="1074" w:hanging="360"/>
      </w:pPr>
      <w:rPr>
        <w:rFonts w:ascii="Arial" w:hAnsi="Arial" w:cs="Arial"/>
        <w:sz w:val="20"/>
        <w:szCs w:val="20"/>
        <w:lang w:val="es-ES_tradnl" w:eastAsia="es-ES_tradnl"/>
      </w:r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  <w:lang w:val="es-ES_tradnl" w:eastAsia="es-ES_tradnl"/>
      </w:r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  <w:rPr>
        <w:rFonts w:ascii="Arial" w:hAnsi="Arial" w:cs="Arial"/>
        <w:sz w:val="20"/>
        <w:szCs w:val="20"/>
        <w:lang w:val="es-ES_tradnl" w:eastAsia="es-ES_tradnl"/>
      </w:r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  <w:lang w:val="es-ES_tradnl" w:eastAsia="es-ES_tradnl"/>
      </w:r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  <w:rPr>
        <w:rFonts w:ascii="Arial" w:hAnsi="Arial" w:cs="Arial"/>
        <w:sz w:val="20"/>
        <w:szCs w:val="20"/>
        <w:lang w:val="es-ES_tradnl" w:eastAsia="es-ES_tradnl"/>
      </w:r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  <w:lang w:val="es-ES_tradnl" w:eastAsia="es-ES_tradnl"/>
      </w:r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  <w:rPr>
        <w:rFonts w:ascii="Arial" w:hAnsi="Arial" w:cs="Arial"/>
        <w:sz w:val="20"/>
        <w:szCs w:val="20"/>
        <w:lang w:val="es-ES_tradnl" w:eastAsia="es-ES_tradnl"/>
      </w:rPr>
    </w:lvl>
  </w:abstractNum>
  <w:abstractNum w:abstractNumId="3" w15:restartNumberingAfterBreak="0">
    <w:nsid w:val="3FAE2866"/>
    <w:multiLevelType w:val="hybridMultilevel"/>
    <w:tmpl w:val="F4B8BBAC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56403EB"/>
    <w:multiLevelType w:val="hybridMultilevel"/>
    <w:tmpl w:val="F0487984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4C9F"/>
    <w:rsid w:val="00C53144"/>
    <w:rsid w:val="00CA3674"/>
    <w:rsid w:val="00CC2014"/>
    <w:rsid w:val="00D74C9F"/>
    <w:rsid w:val="00D90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6286B"/>
  <w15:chartTrackingRefBased/>
  <w15:docId w15:val="{EB5EC46B-4637-40E3-8A1B-D64F0B463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4C9F"/>
    <w:pPr>
      <w:widowControl w:val="0"/>
      <w:suppressAutoHyphens/>
      <w:spacing w:after="0" w:line="240" w:lineRule="auto"/>
    </w:pPr>
    <w:rPr>
      <w:rFonts w:ascii="Nimbus Roman No9 L" w:eastAsia="DejaVu Sans" w:hAnsi="Nimbus Roman No9 L" w:cs="DejaVu Sans"/>
      <w:sz w:val="24"/>
      <w:szCs w:val="24"/>
      <w:lang w:val="es-VE" w:eastAsia="zh-CN" w:bidi="es-ES_tradnl"/>
    </w:rPr>
  </w:style>
  <w:style w:type="paragraph" w:styleId="Ttulo1">
    <w:name w:val="heading 1"/>
    <w:basedOn w:val="Normal"/>
    <w:next w:val="Textoindependiente"/>
    <w:link w:val="Ttulo1Car"/>
    <w:qFormat/>
    <w:rsid w:val="00D74C9F"/>
    <w:pPr>
      <w:keepNext/>
      <w:numPr>
        <w:numId w:val="1"/>
      </w:numPr>
      <w:spacing w:before="238" w:after="238"/>
      <w:outlineLvl w:val="0"/>
    </w:pPr>
    <w:rPr>
      <w:rFonts w:ascii="Arial" w:hAnsi="Arial" w:cs="Arial"/>
      <w:b/>
      <w:bCs/>
      <w:szCs w:val="32"/>
    </w:rPr>
  </w:style>
  <w:style w:type="paragraph" w:styleId="Ttulo2">
    <w:name w:val="heading 2"/>
    <w:basedOn w:val="Normal"/>
    <w:next w:val="Textoindependiente"/>
    <w:link w:val="Ttulo2Car"/>
    <w:qFormat/>
    <w:rsid w:val="00D74C9F"/>
    <w:pPr>
      <w:keepNext/>
      <w:numPr>
        <w:ilvl w:val="1"/>
        <w:numId w:val="1"/>
      </w:numPr>
      <w:spacing w:after="170"/>
      <w:outlineLvl w:val="1"/>
    </w:pPr>
    <w:rPr>
      <w:rFonts w:ascii="Arial" w:hAnsi="Arial"/>
      <w:b/>
      <w:bCs/>
      <w:sz w:val="20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D74C9F"/>
    <w:rPr>
      <w:rFonts w:ascii="Arial" w:eastAsia="DejaVu Sans" w:hAnsi="Arial" w:cs="Arial"/>
      <w:b/>
      <w:bCs/>
      <w:sz w:val="24"/>
      <w:szCs w:val="32"/>
      <w:lang w:val="es-VE" w:eastAsia="zh-CN" w:bidi="es-ES_tradnl"/>
    </w:rPr>
  </w:style>
  <w:style w:type="character" w:customStyle="1" w:styleId="Ttulo2Car">
    <w:name w:val="Título 2 Car"/>
    <w:basedOn w:val="Fuentedeprrafopredeter"/>
    <w:link w:val="Ttulo2"/>
    <w:rsid w:val="00D74C9F"/>
    <w:rPr>
      <w:rFonts w:ascii="Arial" w:eastAsia="DejaVu Sans" w:hAnsi="Arial" w:cs="DejaVu Sans"/>
      <w:b/>
      <w:bCs/>
      <w:sz w:val="20"/>
      <w:szCs w:val="36"/>
      <w:lang w:val="es-VE" w:eastAsia="zh-CN" w:bidi="es-ES_tradnl"/>
    </w:rPr>
  </w:style>
  <w:style w:type="paragraph" w:customStyle="1" w:styleId="InfoBlue">
    <w:name w:val="InfoBlue"/>
    <w:rsid w:val="00D74C9F"/>
    <w:pPr>
      <w:widowControl w:val="0"/>
      <w:tabs>
        <w:tab w:val="left" w:pos="426"/>
      </w:tabs>
      <w:suppressAutoHyphens/>
      <w:spacing w:after="0" w:line="240" w:lineRule="auto"/>
      <w:jc w:val="both"/>
    </w:pPr>
    <w:rPr>
      <w:rFonts w:ascii="Arial" w:eastAsia="DejaVu Sans" w:hAnsi="Arial" w:cs="DejaVu Sans"/>
      <w:i/>
      <w:color w:val="0000FF"/>
      <w:sz w:val="20"/>
      <w:szCs w:val="24"/>
      <w:lang w:val="es-VE" w:eastAsia="zh-CN" w:bidi="es-ES_tradnl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D74C9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D74C9F"/>
    <w:rPr>
      <w:rFonts w:ascii="Nimbus Roman No9 L" w:eastAsia="DejaVu Sans" w:hAnsi="Nimbus Roman No9 L" w:cs="DejaVu Sans"/>
      <w:sz w:val="24"/>
      <w:szCs w:val="24"/>
      <w:lang w:val="es-VE" w:eastAsia="zh-CN" w:bidi="es-ES_tradnl"/>
    </w:rPr>
  </w:style>
  <w:style w:type="paragraph" w:styleId="Prrafodelista">
    <w:name w:val="List Paragraph"/>
    <w:basedOn w:val="Normal"/>
    <w:uiPriority w:val="34"/>
    <w:qFormat/>
    <w:rsid w:val="00CC20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451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Serna</dc:creator>
  <cp:keywords/>
  <dc:description/>
  <cp:lastModifiedBy>manuel vaquera</cp:lastModifiedBy>
  <cp:revision>2</cp:revision>
  <dcterms:created xsi:type="dcterms:W3CDTF">2019-11-18T18:09:00Z</dcterms:created>
  <dcterms:modified xsi:type="dcterms:W3CDTF">2019-11-27T02:05:00Z</dcterms:modified>
</cp:coreProperties>
</file>