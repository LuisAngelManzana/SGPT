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CA3" w:rsidRDefault="00467CA3" w:rsidP="00467CA3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467CA3" w:rsidRDefault="00467CA3" w:rsidP="00467CA3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618"/>
      </w:tblGrid>
      <w:tr w:rsidR="00467CA3" w:rsidTr="001D5A41"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rPr>
                <w:rFonts w:cs="Arial"/>
              </w:rPr>
            </w:pPr>
            <w:r w:rsidRPr="005D67BE">
              <w:rPr>
                <w:noProof/>
                <w:lang w:val="es-MX" w:eastAsia="es-MX" w:bidi="ar-SA"/>
              </w:rPr>
              <w:drawing>
                <wp:inline distT="0" distB="0" distL="0" distR="0">
                  <wp:extent cx="4486275" cy="31432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39" t="12605" r="16002" b="153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CA3" w:rsidTr="001D5A41"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Pr="00DF6BC8" w:rsidRDefault="00467CA3" w:rsidP="001D5A41">
            <w:pPr>
              <w:rPr>
                <w:noProof/>
                <w:lang w:val="es-MX" w:eastAsia="es-MX" w:bidi="ar-SA"/>
              </w:rPr>
            </w:pPr>
            <w:r w:rsidRPr="005D67BE">
              <w:rPr>
                <w:noProof/>
                <w:lang w:val="es-MX" w:eastAsia="es-MX" w:bidi="ar-SA"/>
              </w:rPr>
              <w:drawing>
                <wp:inline distT="0" distB="0" distL="0" distR="0">
                  <wp:extent cx="4705350" cy="26098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29" r="39536" b="19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CA3" w:rsidRDefault="00467CA3" w:rsidP="00467CA3">
      <w:pPr>
        <w:pStyle w:val="InfoBlue"/>
        <w:rPr>
          <w:rFonts w:cs="Arial"/>
          <w:color w:val="auto"/>
        </w:rPr>
      </w:pPr>
    </w:p>
    <w:p w:rsidR="00467CA3" w:rsidRDefault="00467CA3" w:rsidP="00467CA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Descripción de actores</w:t>
      </w:r>
    </w:p>
    <w:tbl>
      <w:tblPr>
        <w:tblW w:w="1015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555"/>
        <w:gridCol w:w="8597"/>
      </w:tblGrid>
      <w:tr w:rsidR="00467CA3" w:rsidTr="00871C5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 actor</w:t>
            </w:r>
          </w:p>
        </w:tc>
      </w:tr>
      <w:tr w:rsidR="00467CA3" w:rsidTr="00871C52">
        <w:trPr>
          <w:trHeight w:val="6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7CA3" w:rsidRPr="004F7BF7" w:rsidRDefault="00467CA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departamento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Pr="004F7BF7" w:rsidRDefault="00467CA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1C5A48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 xml:space="preserve">efe de </w:t>
            </w:r>
            <w:r w:rsidR="001C5A48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epartamento podrá acceder al sistema </w:t>
            </w:r>
            <w:r w:rsidR="001C5A48">
              <w:rPr>
                <w:rFonts w:ascii="Arial" w:hAnsi="Arial" w:cs="Arial"/>
                <w:sz w:val="20"/>
                <w:szCs w:val="20"/>
              </w:rPr>
              <w:t>a la parte de registro de proyecto, el cual estara basado en el Anexo XXXI</w:t>
            </w:r>
          </w:p>
        </w:tc>
        <w:bookmarkStart w:id="0" w:name="_GoBack"/>
        <w:bookmarkEnd w:id="0"/>
      </w:tr>
    </w:tbl>
    <w:p w:rsidR="00467CA3" w:rsidRDefault="00467CA3" w:rsidP="00871C52">
      <w:pPr>
        <w:pStyle w:val="Ttulo2"/>
        <w:numPr>
          <w:ilvl w:val="0"/>
          <w:numId w:val="0"/>
        </w:numPr>
        <w:rPr>
          <w:rFonts w:cs="Arial"/>
        </w:rPr>
      </w:pPr>
    </w:p>
    <w:p w:rsidR="00467CA3" w:rsidRDefault="00467CA3" w:rsidP="00467CA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Lista de casos de uso</w:t>
      </w:r>
    </w:p>
    <w:tbl>
      <w:tblPr>
        <w:tblW w:w="991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467CA3" w:rsidTr="00871C52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467CA3" w:rsidTr="00871C52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7CA3" w:rsidRPr="004F7BF7" w:rsidRDefault="001C5A48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CS-04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proyecto.</w:t>
            </w:r>
          </w:p>
        </w:tc>
      </w:tr>
    </w:tbl>
    <w:p w:rsidR="00467CA3" w:rsidRDefault="00467CA3" w:rsidP="00467CA3">
      <w:pPr>
        <w:pStyle w:val="InfoBlue"/>
        <w:rPr>
          <w:rFonts w:cs="Arial"/>
          <w:color w:val="auto"/>
        </w:rPr>
      </w:pPr>
    </w:p>
    <w:p w:rsidR="00467CA3" w:rsidRDefault="00467CA3" w:rsidP="00467CA3">
      <w:pPr>
        <w:pStyle w:val="Ttulo1"/>
        <w:numPr>
          <w:ilvl w:val="0"/>
          <w:numId w:val="4"/>
        </w:numPr>
      </w:pPr>
      <w:r>
        <w:t>Especificación de casos de uso</w:t>
      </w:r>
    </w:p>
    <w:p w:rsidR="00467CA3" w:rsidRDefault="00467CA3" w:rsidP="00467CA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C</w:t>
      </w:r>
      <w:r w:rsidR="001C5A48">
        <w:rPr>
          <w:rFonts w:cs="Arial"/>
        </w:rPr>
        <w:t>S-04</w:t>
      </w:r>
      <w:r>
        <w:rPr>
          <w:rFonts w:cs="Arial"/>
          <w:bCs w:val="0"/>
          <w:szCs w:val="20"/>
        </w:rPr>
        <w:t xml:space="preserve"> – Registrar proyecto.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467CA3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Default="001C5A48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CS-04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356B67" w:rsidRDefault="00467CA3" w:rsidP="001D5A41">
            <w:r w:rsidRPr="00356B67">
              <w:t>Registrar proyecto.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1D5A41">
            <w:r>
              <w:t>Jefe de departamento.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1D5A41">
            <w:r>
              <w:t>El jefe de departamento podrá registrar un proyecto mediante el cual deberá estar basado en el anexo XXXIII del lineamiento de titulación integral.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467CA3">
            <w:pPr>
              <w:numPr>
                <w:ilvl w:val="0"/>
                <w:numId w:val="9"/>
              </w:numPr>
            </w:pPr>
            <w:r>
              <w:t>Haberse registrado en la plataforma como jefe de departamento.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1D5A41">
            <w:r>
              <w:t>Seguir el flujo normal.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Default="00467CA3" w:rsidP="00467CA3">
            <w:pPr>
              <w:numPr>
                <w:ilvl w:val="0"/>
                <w:numId w:val="5"/>
              </w:numPr>
            </w:pPr>
            <w:r>
              <w:t>Ingresar al sistema como jefe de departamento.</w:t>
            </w:r>
          </w:p>
          <w:p w:rsidR="00467CA3" w:rsidRDefault="00467CA3" w:rsidP="00467CA3">
            <w:pPr>
              <w:numPr>
                <w:ilvl w:val="0"/>
                <w:numId w:val="5"/>
              </w:numPr>
            </w:pPr>
            <w:r>
              <w:t>Selecciona la opción Registrar proyecto.</w:t>
            </w:r>
          </w:p>
          <w:p w:rsidR="00467CA3" w:rsidRDefault="00467CA3" w:rsidP="00467CA3">
            <w:pPr>
              <w:numPr>
                <w:ilvl w:val="0"/>
                <w:numId w:val="5"/>
              </w:numPr>
            </w:pPr>
            <w:r>
              <w:t>Mostrará un formulario de registro.</w:t>
            </w:r>
          </w:p>
          <w:p w:rsidR="00871C52" w:rsidRDefault="00467CA3" w:rsidP="00467CA3">
            <w:pPr>
              <w:numPr>
                <w:ilvl w:val="0"/>
                <w:numId w:val="5"/>
              </w:numPr>
            </w:pPr>
            <w:r>
              <w:t>Ingresar nombre del</w:t>
            </w:r>
            <w:r w:rsidR="00871C52">
              <w:t xml:space="preserve"> proyecto, nombre de los asesores, numero de estudiantes, Datos de(de los) estudiantes(s) y observaciones </w:t>
            </w:r>
          </w:p>
          <w:p w:rsidR="00467CA3" w:rsidRDefault="00467CA3" w:rsidP="00467CA3">
            <w:pPr>
              <w:numPr>
                <w:ilvl w:val="0"/>
                <w:numId w:val="5"/>
              </w:numPr>
            </w:pPr>
            <w:r>
              <w:t>Dar clic en el botón de Guardar.</w:t>
            </w:r>
          </w:p>
          <w:p w:rsidR="00467CA3" w:rsidRPr="004072E3" w:rsidRDefault="00467CA3" w:rsidP="00467CA3">
            <w:pPr>
              <w:numPr>
                <w:ilvl w:val="0"/>
                <w:numId w:val="5"/>
              </w:numPr>
            </w:pPr>
            <w:r>
              <w:t>Mostrará un mensaje de éxito.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871C52" w:rsidP="00871C52">
            <w:pPr>
              <w:pStyle w:val="Prrafodelista"/>
              <w:numPr>
                <w:ilvl w:val="0"/>
                <w:numId w:val="13"/>
              </w:numPr>
            </w:pPr>
            <w:r>
              <w:t xml:space="preserve">Ninguno </w:t>
            </w:r>
            <w:r w:rsidR="00467CA3">
              <w:t xml:space="preserve">  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Default="00871C52" w:rsidP="00871C52">
            <w:pPr>
              <w:pStyle w:val="Prrafodelista"/>
              <w:numPr>
                <w:ilvl w:val="0"/>
                <w:numId w:val="10"/>
              </w:numPr>
            </w:pPr>
            <w:r>
              <w:t>Debe haber docentes registrados</w:t>
            </w:r>
          </w:p>
          <w:p w:rsidR="00871C52" w:rsidRPr="004072E3" w:rsidRDefault="00871C52" w:rsidP="00871C52">
            <w:pPr>
              <w:pStyle w:val="Prrafodelista"/>
              <w:numPr>
                <w:ilvl w:val="0"/>
                <w:numId w:val="10"/>
              </w:numPr>
            </w:pPr>
            <w:r>
              <w:t xml:space="preserve">Debe haber alumnos registrados 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871C52" w:rsidP="001D5A41">
            <w:r>
              <w:t>No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1D5A41">
            <w:r>
              <w:t>ALTA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871C52" w:rsidP="001D5A41">
            <w:r>
              <w:t>3 por Semana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1D5A41">
            <w:r>
              <w:rPr>
                <w:rFonts w:ascii="Arial" w:hAnsi="Arial" w:cs="Arial"/>
                <w:b/>
                <w:sz w:val="20"/>
                <w:szCs w:val="20"/>
              </w:rPr>
              <w:t>Cumplir con la calidad establecida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871C52" w:rsidP="00871C5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Ninguno </w:t>
            </w:r>
          </w:p>
        </w:tc>
      </w:tr>
    </w:tbl>
    <w:p w:rsidR="00467CA3" w:rsidRDefault="00467CA3" w:rsidP="00467CA3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467CA3" w:rsidRDefault="00467CA3" w:rsidP="00467CA3">
      <w:pPr>
        <w:tabs>
          <w:tab w:val="left" w:pos="3360"/>
        </w:tabs>
      </w:pPr>
      <w:bookmarkStart w:id="1" w:name="__RefHeading__13_951404624"/>
      <w:bookmarkEnd w:id="1"/>
      <w:r>
        <w:rPr>
          <w:noProof/>
          <w:lang w:val="es-MX" w:eastAsia="es-MX" w:bidi="ar-SA"/>
        </w:rPr>
        <w:drawing>
          <wp:inline distT="0" distB="0" distL="0" distR="0">
            <wp:extent cx="6143625" cy="3362325"/>
            <wp:effectExtent l="0" t="0" r="9525" b="9525"/>
            <wp:docPr id="1" name="Imagen 1" descr="New Mocku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Mockup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3" w:rsidRPr="00D575EA" w:rsidRDefault="00467CA3" w:rsidP="00467CA3"/>
    <w:p w:rsidR="00467CA3" w:rsidRPr="00D575EA" w:rsidRDefault="00467CA3" w:rsidP="00467CA3"/>
    <w:p w:rsidR="0036545E" w:rsidRDefault="00871C52"/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4" w15:restartNumberingAfterBreak="0">
    <w:nsid w:val="04C4078E"/>
    <w:multiLevelType w:val="hybridMultilevel"/>
    <w:tmpl w:val="FDC89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E56AE"/>
    <w:multiLevelType w:val="hybridMultilevel"/>
    <w:tmpl w:val="1490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65F07"/>
    <w:multiLevelType w:val="hybridMultilevel"/>
    <w:tmpl w:val="812CD8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66324A"/>
    <w:multiLevelType w:val="hybridMultilevel"/>
    <w:tmpl w:val="3DF678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E0172"/>
    <w:multiLevelType w:val="hybridMultilevel"/>
    <w:tmpl w:val="45CAC5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F0662"/>
    <w:multiLevelType w:val="hybridMultilevel"/>
    <w:tmpl w:val="3C3E84C8"/>
    <w:lvl w:ilvl="0" w:tplc="080A0001">
      <w:start w:val="1"/>
      <w:numFmt w:val="bullet"/>
      <w:lvlText w:val=""/>
      <w:lvlJc w:val="left"/>
      <w:pPr>
        <w:ind w:left="20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6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4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2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6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8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806" w:hanging="360"/>
      </w:pPr>
      <w:rPr>
        <w:rFonts w:ascii="Wingdings" w:hAnsi="Wingdings" w:hint="default"/>
      </w:rPr>
    </w:lvl>
  </w:abstractNum>
  <w:abstractNum w:abstractNumId="10" w15:restartNumberingAfterBreak="0">
    <w:nsid w:val="518B0E8A"/>
    <w:multiLevelType w:val="hybridMultilevel"/>
    <w:tmpl w:val="D7D6A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87D33"/>
    <w:multiLevelType w:val="hybridMultilevel"/>
    <w:tmpl w:val="A2869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56CDE"/>
    <w:multiLevelType w:val="hybridMultilevel"/>
    <w:tmpl w:val="9D74E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CA3"/>
    <w:rsid w:val="001C5A48"/>
    <w:rsid w:val="00467CA3"/>
    <w:rsid w:val="00871C52"/>
    <w:rsid w:val="00C53144"/>
    <w:rsid w:val="00C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43AD"/>
  <w15:chartTrackingRefBased/>
  <w15:docId w15:val="{612DAB5F-5D54-46DB-A73A-9DFB7E6E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A3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467CA3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467CA3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67CA3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467CA3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customStyle="1" w:styleId="InfoBlue">
    <w:name w:val="InfoBlue"/>
    <w:rsid w:val="00467CA3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67CA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67CA3"/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Prrafodelista">
    <w:name w:val="List Paragraph"/>
    <w:basedOn w:val="Normal"/>
    <w:uiPriority w:val="34"/>
    <w:qFormat/>
    <w:rsid w:val="0087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manuel vaquera</cp:lastModifiedBy>
  <cp:revision>2</cp:revision>
  <dcterms:created xsi:type="dcterms:W3CDTF">2019-11-18T18:10:00Z</dcterms:created>
  <dcterms:modified xsi:type="dcterms:W3CDTF">2019-11-27T04:00:00Z</dcterms:modified>
</cp:coreProperties>
</file>