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35" w:rsidRDefault="00DD7F35" w:rsidP="00DD7F35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D7F35" w:rsidRDefault="00DD7F35" w:rsidP="00DD7F35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 xml:space="preserve">Diagrama de casos </w:t>
      </w:r>
      <w:r w:rsidR="00E57203" w:rsidRPr="007A28C7">
        <w:rPr>
          <w:rFonts w:ascii="Lucida Sans" w:hAnsi="Lucida Sans"/>
          <w:b w:val="0"/>
          <w:bCs w:val="0"/>
          <w:i/>
          <w:iCs/>
          <w:noProof/>
          <w:sz w:val="28"/>
          <w:szCs w:val="28"/>
        </w:rPr>
        <w:drawing>
          <wp:inline distT="0" distB="0" distL="0" distR="0" wp14:anchorId="7F504500" wp14:editId="45741566">
            <wp:extent cx="4191000" cy="1400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9"/>
                    <a:stretch/>
                  </pic:blipFill>
                  <pic:spPr bwMode="auto">
                    <a:xfrm>
                      <a:off x="0" y="0"/>
                      <a:ext cx="4191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7203" w:rsidRPr="00EB107F">
        <w:rPr>
          <w:rFonts w:ascii="Lucida Sans" w:hAnsi="Lucida Sans"/>
          <w:b w:val="0"/>
          <w:bCs w:val="0"/>
          <w:i/>
          <w:iCs/>
          <w:noProof/>
          <w:sz w:val="28"/>
          <w:szCs w:val="28"/>
        </w:rPr>
        <w:drawing>
          <wp:inline distT="0" distB="0" distL="0" distR="0" wp14:anchorId="276DA89A" wp14:editId="34E9F3D6">
            <wp:extent cx="411480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7"/>
                    <a:stretch/>
                  </pic:blipFill>
                  <pic:spPr bwMode="auto"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</w:rPr>
        <w:t>de uso</w:t>
      </w:r>
    </w:p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DD7F35" w:rsidRPr="00BF0FF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DD7F3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8230FD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8230FD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caso de uso el Usuario Administrador accedera al sistema para poder generar un respaldo</w:t>
            </w:r>
            <w:r w:rsidR="00DD7F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0247">
              <w:rPr>
                <w:rFonts w:ascii="Arial" w:hAnsi="Arial" w:cs="Arial"/>
                <w:sz w:val="20"/>
                <w:szCs w:val="20"/>
              </w:rPr>
              <w:t>de los datos que hayan sido guardados anteriormente</w:t>
            </w:r>
          </w:p>
        </w:tc>
      </w:tr>
    </w:tbl>
    <w:p w:rsidR="00DD7F35" w:rsidRPr="00BF0FF5" w:rsidRDefault="00DD7F35" w:rsidP="00DD7F35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D7F35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DD7F3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Respaldar Información</w:t>
            </w:r>
          </w:p>
        </w:tc>
      </w:tr>
    </w:tbl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</w:t>
      </w:r>
      <w:r w:rsidR="008230FD">
        <w:rPr>
          <w:rFonts w:cs="Arial"/>
          <w:b w:val="0"/>
          <w:bCs w:val="0"/>
          <w:szCs w:val="20"/>
        </w:rPr>
        <w:t>S-03</w:t>
      </w:r>
      <w:r w:rsidRPr="00BF0FF5">
        <w:rPr>
          <w:rFonts w:cs="Arial"/>
          <w:b w:val="0"/>
          <w:bCs w:val="0"/>
          <w:szCs w:val="20"/>
        </w:rPr>
        <w:t xml:space="preserve"> – </w:t>
      </w:r>
      <w:r w:rsidR="008230FD">
        <w:rPr>
          <w:rFonts w:cs="Arial"/>
          <w:b w:val="0"/>
          <w:bCs w:val="0"/>
          <w:szCs w:val="20"/>
        </w:rPr>
        <w:t xml:space="preserve">Respaldar Informacion 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D7F35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Default="00DD7F3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8230F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CS-03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Respaldar Informacion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8230FD" w:rsidRDefault="00DD7F35" w:rsidP="008230FD">
            <w:pPr>
              <w:pStyle w:val="Prrafodelista"/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8230FD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8B7B6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Administrador sera capaz de respaldar toda la informacion que este dentro del sistema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8B7B6E" w:rsidP="008B7B6E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existir informacion para poder respaldar </w:t>
            </w:r>
          </w:p>
          <w:p w:rsidR="008B7B6E" w:rsidRPr="008B7B6E" w:rsidRDefault="008B7B6E" w:rsidP="008B7B6E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existir un Usuario Administrador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8B7B6E" w:rsidRDefault="008B7B6E" w:rsidP="008B7B6E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almacenara toda la informacion dentro del sistema en una carpeta .zip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633CC9" w:rsidRDefault="00633CC9" w:rsidP="00633CC9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Administrador seleccionara la Opcion “ Respaldo”</w:t>
            </w:r>
          </w:p>
          <w:p w:rsidR="00633CC9" w:rsidRDefault="00633CC9" w:rsidP="00633CC9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ingresara la ruta donde se guardara el respaldo</w:t>
            </w:r>
          </w:p>
          <w:p w:rsidR="00633CC9" w:rsidRDefault="00633CC9" w:rsidP="00633CC9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Guardara el Respaldo</w:t>
            </w:r>
            <w:bookmarkStart w:id="0" w:name="_GoBack"/>
            <w:bookmarkEnd w:id="0"/>
          </w:p>
          <w:p w:rsidR="00DD7F35" w:rsidRPr="00633CC9" w:rsidRDefault="00633CC9" w:rsidP="001D5A41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El Sistema creara una carpeta comprimida(.zip) en la ruta especificada </w:t>
            </w:r>
          </w:p>
          <w:p w:rsidR="00DD7F35" w:rsidRPr="005046C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1752C4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633CC9">
              <w:rPr>
                <w:rFonts w:ascii="Arial" w:hAnsi="Arial" w:cs="Arial"/>
                <w:sz w:val="20"/>
                <w:szCs w:val="20"/>
              </w:rPr>
              <w:t>Ninguno</w:t>
            </w:r>
            <w:r w:rsidR="00DD7F3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DD7F35" w:rsidRPr="009061E1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633CC9" w:rsidRDefault="00633CC9" w:rsidP="00633CC9">
            <w:pPr>
              <w:pStyle w:val="Prrafodelista"/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una ruta incorrecta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1752C4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633CC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633CC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633CC9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vez por Mes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7F35" w:rsidRPr="00633CC9" w:rsidRDefault="00633CC9" w:rsidP="00633CC9">
            <w:pPr>
              <w:pStyle w:val="Prrafodelista"/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:rsidR="00DD7F35" w:rsidRDefault="00DD7F35" w:rsidP="00DD7F35">
      <w:pPr>
        <w:widowControl/>
        <w:suppressAutoHyphens w:val="0"/>
        <w:ind w:left="720"/>
      </w:pPr>
    </w:p>
    <w:p w:rsidR="00DD7F35" w:rsidRDefault="00DD7F35" w:rsidP="00DD7F35">
      <w:pPr>
        <w:tabs>
          <w:tab w:val="left" w:pos="3360"/>
        </w:tabs>
      </w:pPr>
      <w:r w:rsidRPr="00DF3A01">
        <w:rPr>
          <w:noProof/>
          <w:lang w:val="es-MX" w:eastAsia="es-MX" w:bidi="ar-SA"/>
        </w:rPr>
        <w:drawing>
          <wp:inline distT="0" distB="0" distL="0" distR="0">
            <wp:extent cx="61531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35" w:rsidRDefault="00DD7F35" w:rsidP="00DD7F35">
      <w:pPr>
        <w:tabs>
          <w:tab w:val="left" w:pos="3360"/>
        </w:tabs>
      </w:pPr>
    </w:p>
    <w:p w:rsidR="0036545E" w:rsidRDefault="00DD7F35">
      <w:r>
        <w:tab/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36A752D9"/>
    <w:multiLevelType w:val="hybridMultilevel"/>
    <w:tmpl w:val="503EB6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63014"/>
    <w:multiLevelType w:val="hybridMultilevel"/>
    <w:tmpl w:val="31A87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744C"/>
    <w:multiLevelType w:val="hybridMultilevel"/>
    <w:tmpl w:val="8CBA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35"/>
    <w:rsid w:val="0016781B"/>
    <w:rsid w:val="001752C4"/>
    <w:rsid w:val="00633CC9"/>
    <w:rsid w:val="008230FD"/>
    <w:rsid w:val="008B7B6E"/>
    <w:rsid w:val="00C40247"/>
    <w:rsid w:val="00C53144"/>
    <w:rsid w:val="00CA3674"/>
    <w:rsid w:val="00DD7F35"/>
    <w:rsid w:val="00E5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2671"/>
  <w15:chartTrackingRefBased/>
  <w15:docId w15:val="{24B12D7C-90F1-47A3-BAF0-DF6A369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35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D7F35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D7F35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7F35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D7F35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D7F35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7F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7F35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82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4</cp:revision>
  <dcterms:created xsi:type="dcterms:W3CDTF">2019-11-18T18:09:00Z</dcterms:created>
  <dcterms:modified xsi:type="dcterms:W3CDTF">2019-11-27T06:20:00Z</dcterms:modified>
</cp:coreProperties>
</file>