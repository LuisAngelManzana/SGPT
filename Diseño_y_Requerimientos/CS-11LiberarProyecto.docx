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E73" w:rsidRDefault="00935E73" w:rsidP="00935E73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935E73" w:rsidRDefault="00935E73" w:rsidP="00935E73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935E73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2B1A97" w:rsidP="001D5A41">
            <w:pPr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6110605" cy="4635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605" cy="46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35E73" w:rsidRDefault="00935E73" w:rsidP="00935E73">
      <w:pPr>
        <w:pStyle w:val="InfoBlue"/>
        <w:rPr>
          <w:rFonts w:cs="Arial"/>
          <w:color w:val="auto"/>
        </w:rPr>
      </w:pP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935E73" w:rsidTr="00483FF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935E73" w:rsidTr="00483FF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483FF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Pr="00483FFF" w:rsidRDefault="00483FFF" w:rsidP="00483F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FFF">
              <w:rPr>
                <w:rFonts w:ascii="Arial" w:hAnsi="Arial" w:cs="Arial"/>
                <w:sz w:val="20"/>
                <w:szCs w:val="20"/>
              </w:rPr>
              <w:t>El caso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uso podra informar sobre el estado de la liberacion</w:t>
            </w:r>
            <w:r w:rsidR="00485DBC">
              <w:rPr>
                <w:rFonts w:ascii="Arial" w:hAnsi="Arial" w:cs="Arial"/>
                <w:sz w:val="20"/>
                <w:szCs w:val="20"/>
              </w:rPr>
              <w:t xml:space="preserve"> solo si los docentes lo han aprobado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935E73" w:rsidRDefault="00935E73" w:rsidP="00935E7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</w:t>
            </w:r>
            <w:r w:rsidR="00483FF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483FF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Liberar Proyecto</w:t>
            </w:r>
          </w:p>
        </w:tc>
      </w:tr>
    </w:tbl>
    <w:p w:rsidR="00935E73" w:rsidRDefault="00935E73" w:rsidP="00935E73">
      <w:pPr>
        <w:pStyle w:val="InfoBlue"/>
        <w:rPr>
          <w:rFonts w:cs="Arial"/>
          <w:color w:val="auto"/>
        </w:rPr>
      </w:pPr>
    </w:p>
    <w:p w:rsidR="00935E73" w:rsidRDefault="00935E73" w:rsidP="00935E73">
      <w:pPr>
        <w:pStyle w:val="Ttulo1"/>
        <w:numPr>
          <w:ilvl w:val="0"/>
          <w:numId w:val="4"/>
        </w:numPr>
      </w:pPr>
      <w:r>
        <w:t>Especificación de casos de uso</w:t>
      </w: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 xml:space="preserve">Caso de uso </w:t>
      </w:r>
      <w:r>
        <w:rPr>
          <w:rFonts w:cs="Arial"/>
          <w:b w:val="0"/>
          <w:szCs w:val="20"/>
        </w:rPr>
        <w:t>CS-</w:t>
      </w:r>
      <w:r w:rsidR="00483FFF">
        <w:rPr>
          <w:rFonts w:cs="Arial"/>
          <w:b w:val="0"/>
          <w:szCs w:val="20"/>
        </w:rPr>
        <w:t>11</w:t>
      </w:r>
      <w:r>
        <w:rPr>
          <w:rFonts w:cs="Arial"/>
        </w:rPr>
        <w:t xml:space="preserve"> – </w:t>
      </w:r>
      <w:r w:rsidR="00483FFF">
        <w:rPr>
          <w:rFonts w:cs="Arial"/>
          <w:szCs w:val="20"/>
        </w:rPr>
        <w:t>Liberar Proyecto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935E73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de caso de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85DBC" w:rsidRDefault="00485DBC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CS-11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3256E" w:rsidRDefault="00485DBC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Liberar Proyecto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485DBC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Estudiante 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485DBC" w:rsidRDefault="00485DBC" w:rsidP="001D5A4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85DBC">
              <w:rPr>
                <w:rFonts w:ascii="Arial" w:hAnsi="Arial" w:cs="Arial"/>
                <w:bCs/>
                <w:sz w:val="20"/>
                <w:szCs w:val="20"/>
              </w:rPr>
              <w:t>El estudiante podra consultar si los docentes revisores y asesores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han liberado su proyecto </w:t>
            </w:r>
            <w:r w:rsidRPr="00485DB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5D6CD2" w:rsidRDefault="005D6CD2" w:rsidP="005D6CD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 exista un usuario Estudiante</w:t>
            </w:r>
          </w:p>
          <w:p w:rsidR="005D6CD2" w:rsidRDefault="005D6CD2" w:rsidP="005D6CD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Que exista uno o mas usuarios Docente </w:t>
            </w:r>
          </w:p>
          <w:p w:rsidR="005D6CD2" w:rsidRPr="005D6CD2" w:rsidRDefault="005D6CD2" w:rsidP="005D6CD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Que exista </w:t>
            </w:r>
            <w:r w:rsidR="00C56C7C">
              <w:rPr>
                <w:rFonts w:ascii="Arial" w:hAnsi="Arial" w:cs="Arial"/>
                <w:bCs/>
                <w:sz w:val="20"/>
                <w:szCs w:val="20"/>
              </w:rPr>
              <w:t>un proyecto registrado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483FFF" w:rsidRDefault="00C56C7C" w:rsidP="00483F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Seguir instrucciones de flujo normal 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83FFF" w:rsidRDefault="00483FFF" w:rsidP="00483FFF">
            <w:pPr>
              <w:widowControl/>
              <w:suppressAutoHyphens w:val="0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35E73" w:rsidRDefault="00D8269B" w:rsidP="00D8269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Estudiante ingresara a la ventana de Consultar Resultados </w:t>
            </w:r>
          </w:p>
          <w:p w:rsidR="00D8269B" w:rsidRDefault="00D8269B" w:rsidP="00D8269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mostrara sl el revisor ha aprobado </w:t>
            </w:r>
            <w:r w:rsidR="00980DBD">
              <w:rPr>
                <w:rFonts w:ascii="Arial" w:hAnsi="Arial" w:cs="Arial"/>
                <w:b/>
                <w:sz w:val="20"/>
                <w:szCs w:val="20"/>
              </w:rPr>
              <w:t>o ha denegado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la liberacion del proyecto </w:t>
            </w:r>
          </w:p>
          <w:p w:rsidR="00D8269B" w:rsidRPr="00D8269B" w:rsidRDefault="00D8269B" w:rsidP="00D8269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sistema mostrara si el asesor ha aprobado</w:t>
            </w:r>
            <w:r w:rsidR="00980DBD">
              <w:rPr>
                <w:rFonts w:ascii="Arial" w:hAnsi="Arial" w:cs="Arial"/>
                <w:b/>
                <w:sz w:val="20"/>
                <w:szCs w:val="20"/>
              </w:rPr>
              <w:t xml:space="preserve"> o ha denegado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la libreacion del proyecto 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8269B" w:rsidRDefault="00D8269B" w:rsidP="00D8269B">
            <w:pPr>
              <w:pStyle w:val="Prrafodelista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 caso de que algun docente </w:t>
            </w:r>
            <w:r w:rsidR="00980DBD">
              <w:rPr>
                <w:rFonts w:ascii="Arial" w:hAnsi="Arial" w:cs="Arial"/>
                <w:b/>
                <w:sz w:val="20"/>
                <w:szCs w:val="20"/>
              </w:rPr>
              <w:t xml:space="preserve">no apruebe la liberacion </w:t>
            </w:r>
          </w:p>
          <w:p w:rsidR="00D8269B" w:rsidRDefault="00D8269B" w:rsidP="00D8269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Estudiante ingresara a la ventana de Consultar Resultados </w:t>
            </w:r>
          </w:p>
          <w:p w:rsidR="00980DBD" w:rsidRDefault="00D8269B" w:rsidP="00980DB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mostrara sl el revisor ha aprobado la liberacion del proyecto </w:t>
            </w:r>
          </w:p>
          <w:p w:rsidR="00935E73" w:rsidRDefault="00D8269B" w:rsidP="00980DB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80DBD">
              <w:rPr>
                <w:rFonts w:ascii="Arial" w:hAnsi="Arial" w:cs="Arial"/>
                <w:b/>
                <w:sz w:val="20"/>
                <w:szCs w:val="20"/>
              </w:rPr>
              <w:t>El sistema mostrara si el asesor ha aprobado la lib</w:t>
            </w:r>
            <w:r w:rsidR="00980DBD">
              <w:rPr>
                <w:rFonts w:ascii="Arial" w:hAnsi="Arial" w:cs="Arial"/>
                <w:b/>
                <w:sz w:val="20"/>
                <w:szCs w:val="20"/>
              </w:rPr>
              <w:t>er</w:t>
            </w:r>
            <w:r w:rsidRPr="00980DBD">
              <w:rPr>
                <w:rFonts w:ascii="Arial" w:hAnsi="Arial" w:cs="Arial"/>
                <w:b/>
                <w:sz w:val="20"/>
                <w:szCs w:val="20"/>
              </w:rPr>
              <w:t>acion del proyecto</w:t>
            </w:r>
          </w:p>
          <w:p w:rsidR="00980DBD" w:rsidRPr="00980DBD" w:rsidRDefault="00980DBD" w:rsidP="00980DB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mostrara una retroalimentacion 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80DBD" w:rsidP="00980DBD">
            <w:pPr>
              <w:widowControl/>
              <w:tabs>
                <w:tab w:val="left" w:pos="1791"/>
              </w:tabs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80DB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CS-06 Asignar Asesor </w:t>
            </w:r>
          </w:p>
          <w:p w:rsidR="00980DBD" w:rsidRDefault="00980DB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CS-07 Asignar Revisor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80DB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80DB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 por Semana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0923D2" w:rsidP="00980DBD">
            <w:pPr>
              <w:ind w:firstLine="7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35E73" w:rsidRPr="00980DBD" w:rsidRDefault="00980DBD" w:rsidP="00980DBD">
            <w:pPr>
              <w:pStyle w:val="Prrafode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</w:tbl>
    <w:p w:rsidR="00935E73" w:rsidRDefault="00935E73" w:rsidP="00935E7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935E73" w:rsidRDefault="00935E73" w:rsidP="00935E73">
      <w:pPr>
        <w:pStyle w:val="Textoindependiente"/>
      </w:pPr>
    </w:p>
    <w:p w:rsidR="00935E73" w:rsidRDefault="00935E73" w:rsidP="00935E73">
      <w:pPr>
        <w:pStyle w:val="Ttulo1"/>
        <w:numPr>
          <w:ilvl w:val="0"/>
          <w:numId w:val="4"/>
        </w:numPr>
        <w:rPr>
          <w:shd w:val="clear" w:color="auto" w:fill="FFFF00"/>
        </w:rPr>
      </w:pPr>
      <w:r>
        <w:t>Prototipo de interfaz gráfica de usuario</w:t>
      </w:r>
    </w:p>
    <w:p w:rsidR="00935E73" w:rsidRDefault="00935E73" w:rsidP="00935E73">
      <w:pPr>
        <w:pStyle w:val="Textoindependiente"/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36545E" w:rsidRDefault="00980DBD">
      <w:r>
        <w:rPr>
          <w:noProof/>
          <w:lang w:eastAsia="es-MX"/>
        </w:rPr>
        <w:lastRenderedPageBreak/>
        <w:drawing>
          <wp:inline distT="0" distB="0" distL="0" distR="0" wp14:anchorId="0A28EF1B" wp14:editId="5F698EC3">
            <wp:extent cx="4237892" cy="374739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60" t="33159" r="34197" b="13614"/>
                    <a:stretch/>
                  </pic:blipFill>
                  <pic:spPr bwMode="auto">
                    <a:xfrm>
                      <a:off x="0" y="0"/>
                      <a:ext cx="4247339" cy="37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4" w15:restartNumberingAfterBreak="0">
    <w:nsid w:val="03D81548"/>
    <w:multiLevelType w:val="hybridMultilevel"/>
    <w:tmpl w:val="531485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790965"/>
    <w:multiLevelType w:val="hybridMultilevel"/>
    <w:tmpl w:val="56EE3D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D412AE"/>
    <w:multiLevelType w:val="hybridMultilevel"/>
    <w:tmpl w:val="A97812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85E01"/>
    <w:multiLevelType w:val="hybridMultilevel"/>
    <w:tmpl w:val="07BCF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63460C"/>
    <w:multiLevelType w:val="hybridMultilevel"/>
    <w:tmpl w:val="F884A4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540F69"/>
    <w:multiLevelType w:val="hybridMultilevel"/>
    <w:tmpl w:val="DCBC9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80246"/>
    <w:multiLevelType w:val="hybridMultilevel"/>
    <w:tmpl w:val="A97812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746612"/>
    <w:multiLevelType w:val="hybridMultilevel"/>
    <w:tmpl w:val="FE06C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27D00"/>
    <w:multiLevelType w:val="hybridMultilevel"/>
    <w:tmpl w:val="94A89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73"/>
    <w:rsid w:val="000923D2"/>
    <w:rsid w:val="002B1A97"/>
    <w:rsid w:val="003720FE"/>
    <w:rsid w:val="00483FFF"/>
    <w:rsid w:val="00485DBC"/>
    <w:rsid w:val="005165F7"/>
    <w:rsid w:val="005D6CD2"/>
    <w:rsid w:val="007070E7"/>
    <w:rsid w:val="007C04CF"/>
    <w:rsid w:val="00935E73"/>
    <w:rsid w:val="00980DBD"/>
    <w:rsid w:val="00C53144"/>
    <w:rsid w:val="00C56C7C"/>
    <w:rsid w:val="00CA3674"/>
    <w:rsid w:val="00D477CC"/>
    <w:rsid w:val="00D8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7F2"/>
  <w15:chartTrackingRefBased/>
  <w15:docId w15:val="{08B93806-4E38-45DA-84EE-4F0C099F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73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935E73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935E73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5E73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935E73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935E73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5E73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935E73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935E73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9</cp:revision>
  <dcterms:created xsi:type="dcterms:W3CDTF">2019-11-18T18:10:00Z</dcterms:created>
  <dcterms:modified xsi:type="dcterms:W3CDTF">2019-11-30T17:34:00Z</dcterms:modified>
</cp:coreProperties>
</file>