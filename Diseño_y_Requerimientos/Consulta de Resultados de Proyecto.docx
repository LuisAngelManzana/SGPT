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34E" w:rsidRDefault="001B634E" w:rsidP="001B634E">
      <w:pPr>
        <w:pStyle w:val="Ttulo1"/>
        <w:numPr>
          <w:ilvl w:val="0"/>
          <w:numId w:val="2"/>
        </w:numPr>
        <w:tabs>
          <w:tab w:val="left" w:pos="363"/>
        </w:tabs>
      </w:pPr>
      <w:r>
        <w:rPr>
          <w:szCs w:val="24"/>
        </w:rPr>
        <w:t>Vista general de casos de uso</w:t>
      </w:r>
    </w:p>
    <w:p w:rsidR="001B634E" w:rsidRDefault="001B634E" w:rsidP="001B634E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szCs w:val="20"/>
          <w:shd w:val="clear" w:color="auto" w:fill="FFFF00"/>
        </w:rPr>
      </w:pPr>
      <w:r>
        <w:rPr>
          <w:rFonts w:cs="Arial"/>
        </w:rPr>
        <w:t>Diagrama de casos de uso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839"/>
      </w:tblGrid>
      <w:tr w:rsidR="001B634E" w:rsidRPr="00BF0FF5" w:rsidTr="001D5A41">
        <w:trPr>
          <w:trHeight w:val="73"/>
        </w:trPr>
        <w:tc>
          <w:tcPr>
            <w:tcW w:w="9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8A3248">
              <w:rPr>
                <w:rFonts w:ascii="Arial" w:hAnsi="Arial" w:cs="Arial"/>
                <w:noProof/>
                <w:sz w:val="20"/>
                <w:szCs w:val="20"/>
                <w:lang w:val="es-MX" w:eastAsia="es-MX" w:bidi="ar-SA"/>
              </w:rPr>
              <w:drawing>
                <wp:inline distT="0" distB="0" distL="0" distR="0">
                  <wp:extent cx="6105525" cy="34290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634E" w:rsidRPr="00BF0FF5" w:rsidRDefault="001B634E" w:rsidP="001B634E">
      <w:pPr>
        <w:pStyle w:val="InfoBlue"/>
        <w:rPr>
          <w:rFonts w:cs="Arial"/>
          <w:i w:val="0"/>
          <w:color w:val="auto"/>
          <w:szCs w:val="20"/>
        </w:rPr>
      </w:pPr>
    </w:p>
    <w:p w:rsidR="001B634E" w:rsidRPr="00BF0FF5" w:rsidRDefault="001B634E" w:rsidP="001B634E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r w:rsidRPr="00BF0FF5">
        <w:rPr>
          <w:rFonts w:cs="Arial"/>
          <w:b w:val="0"/>
          <w:bCs w:val="0"/>
          <w:szCs w:val="20"/>
        </w:rPr>
        <w:t>Descripción de actores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242"/>
        <w:gridCol w:w="8597"/>
      </w:tblGrid>
      <w:tr w:rsidR="001B634E" w:rsidRPr="00BF0FF5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Actor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Descripción de actor</w:t>
            </w:r>
          </w:p>
        </w:tc>
      </w:tr>
      <w:tr w:rsidR="001B634E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Alumno 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4E" w:rsidRDefault="001B634E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alumno consultara los resultados de sus requisitos o informe </w:t>
            </w:r>
          </w:p>
        </w:tc>
      </w:tr>
      <w:tr w:rsidR="001B634E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34E" w:rsidRDefault="001B634E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Departamento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4E" w:rsidRDefault="001B634E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jefe de departamento revisara los requisitos de los proyectos de los alumnos y el informe para informar al alumno sobre posibles errores</w:t>
            </w:r>
          </w:p>
        </w:tc>
      </w:tr>
      <w:tr w:rsidR="001B634E" w:rsidRPr="00BF0FF5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34E" w:rsidRDefault="001B634E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BD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4E" w:rsidRDefault="001B634E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base de datos guardara 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revisada e informara sobre errores en el informe </w:t>
            </w:r>
          </w:p>
        </w:tc>
      </w:tr>
    </w:tbl>
    <w:p w:rsidR="001B634E" w:rsidRPr="00BF0FF5" w:rsidRDefault="001B634E" w:rsidP="001B634E">
      <w:pPr>
        <w:pStyle w:val="Ttulo2"/>
        <w:numPr>
          <w:ilvl w:val="0"/>
          <w:numId w:val="0"/>
        </w:numPr>
        <w:ind w:left="726"/>
        <w:rPr>
          <w:rFonts w:cs="Arial"/>
          <w:b w:val="0"/>
          <w:bCs w:val="0"/>
          <w:szCs w:val="20"/>
        </w:rPr>
      </w:pPr>
    </w:p>
    <w:p w:rsidR="001B634E" w:rsidRPr="00BF0FF5" w:rsidRDefault="001B634E" w:rsidP="001B634E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r w:rsidRPr="00BF0FF5">
        <w:rPr>
          <w:rFonts w:cs="Arial"/>
          <w:b w:val="0"/>
          <w:bCs w:val="0"/>
          <w:szCs w:val="20"/>
        </w:rPr>
        <w:t>Lista de casos de uso</w:t>
      </w:r>
    </w:p>
    <w:tbl>
      <w:tblPr>
        <w:tblW w:w="991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73"/>
        <w:gridCol w:w="8542"/>
      </w:tblGrid>
      <w:tr w:rsidR="001B634E" w:rsidRPr="00BF0FF5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Número de caso de uso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</w:tr>
      <w:tr w:rsidR="001B634E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4E" w:rsidRDefault="001B634E" w:rsidP="001D5A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634E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34E" w:rsidRDefault="001B634E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4E" w:rsidRDefault="001B634E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sz w:val="20"/>
                <w:szCs w:val="20"/>
              </w:rPr>
              <w:t>Consulta de Resultados de Proyecto</w:t>
            </w:r>
            <w:bookmarkEnd w:id="0"/>
          </w:p>
        </w:tc>
      </w:tr>
      <w:tr w:rsidR="001B634E" w:rsidRPr="00BF0FF5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34E" w:rsidRDefault="001B634E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4E" w:rsidRDefault="001B634E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634E" w:rsidRPr="00BF0FF5" w:rsidRDefault="001B634E" w:rsidP="001B634E">
      <w:pPr>
        <w:pStyle w:val="InfoBlue"/>
        <w:rPr>
          <w:rFonts w:cs="Arial"/>
          <w:i w:val="0"/>
          <w:color w:val="auto"/>
          <w:szCs w:val="20"/>
        </w:rPr>
      </w:pPr>
    </w:p>
    <w:p w:rsidR="001B634E" w:rsidRPr="00BF0FF5" w:rsidRDefault="001B634E" w:rsidP="001B634E">
      <w:pPr>
        <w:pStyle w:val="Ttulo1"/>
        <w:numPr>
          <w:ilvl w:val="0"/>
          <w:numId w:val="3"/>
        </w:numPr>
        <w:rPr>
          <w:b w:val="0"/>
          <w:bCs w:val="0"/>
          <w:sz w:val="20"/>
          <w:szCs w:val="20"/>
        </w:rPr>
      </w:pPr>
      <w:r w:rsidRPr="00BF0FF5">
        <w:rPr>
          <w:b w:val="0"/>
          <w:bCs w:val="0"/>
          <w:sz w:val="20"/>
          <w:szCs w:val="20"/>
        </w:rPr>
        <w:t>Especificación de casos de uso</w:t>
      </w:r>
    </w:p>
    <w:p w:rsidR="001B634E" w:rsidRPr="00BF0FF5" w:rsidRDefault="001B634E" w:rsidP="001B634E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r w:rsidRPr="00BF0FF5">
        <w:rPr>
          <w:rFonts w:cs="Arial"/>
          <w:b w:val="0"/>
          <w:bCs w:val="0"/>
          <w:szCs w:val="20"/>
        </w:rPr>
        <w:t>Caso de uso Número – nombre de caso de uso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68"/>
        <w:gridCol w:w="7320"/>
      </w:tblGrid>
      <w:tr w:rsidR="001B634E" w:rsidTr="001D5A41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B634E" w:rsidRDefault="001B634E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uso: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B634E" w:rsidRDefault="001B634E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</w:tr>
      <w:tr w:rsidR="001B634E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Nombre de caso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Consulta de Proyecto </w:t>
            </w:r>
          </w:p>
        </w:tc>
      </w:tr>
      <w:tr w:rsidR="001B634E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lastRenderedPageBreak/>
              <w:t>Actores: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B634E" w:rsidRDefault="001B634E" w:rsidP="001B634E">
            <w:pPr>
              <w:widowControl/>
              <w:numPr>
                <w:ilvl w:val="0"/>
                <w:numId w:val="4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Alumno</w:t>
            </w:r>
          </w:p>
          <w:p w:rsidR="001B634E" w:rsidRDefault="001B634E" w:rsidP="001B634E">
            <w:pPr>
              <w:widowControl/>
              <w:numPr>
                <w:ilvl w:val="0"/>
                <w:numId w:val="4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Jefe de Departamento </w:t>
            </w:r>
          </w:p>
          <w:p w:rsidR="001B634E" w:rsidRPr="00BF0FF5" w:rsidRDefault="001B634E" w:rsidP="001B634E">
            <w:pPr>
              <w:widowControl/>
              <w:numPr>
                <w:ilvl w:val="0"/>
                <w:numId w:val="4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</w:tc>
      </w:tr>
      <w:tr w:rsidR="001B634E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Descripción: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alumno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podra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consultar resultados de las revisiones de los requisitos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como su informe, estas revisiones las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el jefe de departamento y el asesor del Proyecto</w:t>
            </w:r>
          </w:p>
        </w:tc>
      </w:tr>
      <w:tr w:rsidR="001B634E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Precondiciones: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B634E" w:rsidRDefault="001B634E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1.-Creacion de Base de Datos</w:t>
            </w:r>
          </w:p>
          <w:p w:rsidR="001B634E" w:rsidRDefault="001B634E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B634E" w:rsidRDefault="001B634E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Usuario Estudiante </w:t>
            </w:r>
          </w:p>
          <w:p w:rsidR="001B634E" w:rsidRDefault="001B634E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4.- Subir un Proyecto</w:t>
            </w:r>
          </w:p>
          <w:p w:rsidR="001B634E" w:rsidRPr="00BF0FF5" w:rsidRDefault="001B634E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634E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F0FF5">
              <w:rPr>
                <w:rFonts w:ascii="Arial" w:hAnsi="Arial" w:cs="Arial"/>
                <w:sz w:val="20"/>
                <w:szCs w:val="20"/>
              </w:rPr>
              <w:t>Pos</w:t>
            </w:r>
            <w:proofErr w:type="spellEnd"/>
            <w:r w:rsidRPr="00BF0FF5">
              <w:rPr>
                <w:rFonts w:ascii="Arial" w:hAnsi="Arial" w:cs="Arial"/>
                <w:sz w:val="20"/>
                <w:szCs w:val="20"/>
              </w:rPr>
              <w:t xml:space="preserve"> 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634E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Flujo normal: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B634E" w:rsidRDefault="001B634E" w:rsidP="001B634E">
            <w:pPr>
              <w:widowControl/>
              <w:numPr>
                <w:ilvl w:val="0"/>
                <w:numId w:val="5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Entrar a la plataforma </w:t>
            </w:r>
          </w:p>
          <w:p w:rsidR="001B634E" w:rsidRDefault="001B634E" w:rsidP="001B634E">
            <w:pPr>
              <w:widowControl/>
              <w:numPr>
                <w:ilvl w:val="0"/>
                <w:numId w:val="5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su NC y su contraseña para entrar</w:t>
            </w:r>
          </w:p>
          <w:p w:rsidR="001B634E" w:rsidRDefault="001B634E" w:rsidP="001B634E">
            <w:pPr>
              <w:widowControl/>
              <w:numPr>
                <w:ilvl w:val="0"/>
                <w:numId w:val="5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alumno selecciona 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Proyectos </w:t>
            </w:r>
          </w:p>
          <w:p w:rsidR="001B634E" w:rsidRDefault="001B634E" w:rsidP="001B634E">
            <w:pPr>
              <w:widowControl/>
              <w:numPr>
                <w:ilvl w:val="0"/>
                <w:numId w:val="5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alumno selecciona Resultados </w:t>
            </w:r>
          </w:p>
          <w:p w:rsidR="001B634E" w:rsidRPr="00CC28DE" w:rsidRDefault="001B634E" w:rsidP="001B634E">
            <w:pPr>
              <w:widowControl/>
              <w:numPr>
                <w:ilvl w:val="0"/>
                <w:numId w:val="5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alumno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podra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ver sus revisiones y sus errores</w:t>
            </w:r>
          </w:p>
        </w:tc>
      </w:tr>
      <w:tr w:rsidR="001B634E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Flujos alternativos: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B634E" w:rsidRPr="009061E1" w:rsidRDefault="001B634E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634E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Excepciones: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634E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Inclusiones: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 de Resultados de Proyecto</w:t>
            </w:r>
          </w:p>
        </w:tc>
      </w:tr>
      <w:tr w:rsidR="001B634E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Prioridad: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1B634E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Frecuencia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por Semana</w:t>
            </w:r>
          </w:p>
        </w:tc>
      </w:tr>
      <w:tr w:rsidR="001B634E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Reglas de negocio: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Cumplir con la Calidad establecida </w:t>
            </w:r>
          </w:p>
        </w:tc>
      </w:tr>
      <w:tr w:rsidR="001B634E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Información adicional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634E" w:rsidRDefault="001B634E" w:rsidP="001B634E">
      <w:pPr>
        <w:widowControl/>
        <w:suppressAutoHyphens w:val="0"/>
        <w:ind w:left="720"/>
      </w:pPr>
    </w:p>
    <w:p w:rsidR="0036545E" w:rsidRDefault="001B634E" w:rsidP="001B634E">
      <w:r>
        <w:rPr>
          <w:noProof/>
          <w:lang w:val="es-MX" w:eastAsia="es-MX" w:bidi="ar-SA"/>
        </w:rPr>
        <w:drawing>
          <wp:inline distT="0" distB="0" distL="0" distR="0">
            <wp:extent cx="5715000" cy="3143250"/>
            <wp:effectExtent l="0" t="0" r="0" b="0"/>
            <wp:docPr id="1" name="Imagen 1" descr="New Mocku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Mockup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 w:cs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8"/>
    <w:multiLevelType w:val="multilevel"/>
    <w:tmpl w:val="00000008"/>
    <w:name w:val="WW8Num20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0"/>
        <w:szCs w:val="20"/>
        <w:lang w:val="es-ES_tradnl" w:eastAsia="es-ES_tradnl"/>
      </w:rPr>
    </w:lvl>
  </w:abstractNum>
  <w:abstractNum w:abstractNumId="3">
    <w:nsid w:val="10937DDF"/>
    <w:multiLevelType w:val="hybridMultilevel"/>
    <w:tmpl w:val="3EC0A6AA"/>
    <w:lvl w:ilvl="0" w:tplc="08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>
    <w:nsid w:val="42B00ECB"/>
    <w:multiLevelType w:val="hybridMultilevel"/>
    <w:tmpl w:val="BDE448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4E"/>
    <w:rsid w:val="001B634E"/>
    <w:rsid w:val="00C53144"/>
    <w:rsid w:val="00C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2070F-2F5A-4F7D-B4BA-6C43875A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34E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Ttulo1">
    <w:name w:val="heading 1"/>
    <w:basedOn w:val="Normal"/>
    <w:next w:val="Textoindependiente"/>
    <w:link w:val="Ttulo1Car"/>
    <w:qFormat/>
    <w:rsid w:val="001B634E"/>
    <w:pPr>
      <w:keepNext/>
      <w:numPr>
        <w:numId w:val="1"/>
      </w:numPr>
      <w:spacing w:before="238" w:after="238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1B634E"/>
    <w:pPr>
      <w:keepNext/>
      <w:numPr>
        <w:ilvl w:val="1"/>
        <w:numId w:val="1"/>
      </w:numPr>
      <w:spacing w:after="170"/>
      <w:outlineLvl w:val="1"/>
    </w:pPr>
    <w:rPr>
      <w:rFonts w:ascii="Arial" w:hAnsi="Arial"/>
      <w:b/>
      <w:bCs/>
      <w:sz w:val="20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B634E"/>
    <w:rPr>
      <w:rFonts w:ascii="Arial" w:eastAsia="DejaVu Sans" w:hAnsi="Arial" w:cs="Arial"/>
      <w:b/>
      <w:bCs/>
      <w:sz w:val="24"/>
      <w:szCs w:val="32"/>
      <w:lang w:val="es-VE" w:eastAsia="zh-CN" w:bidi="es-ES_tradnl"/>
    </w:rPr>
  </w:style>
  <w:style w:type="character" w:customStyle="1" w:styleId="Ttulo2Car">
    <w:name w:val="Título 2 Car"/>
    <w:basedOn w:val="Fuentedeprrafopredeter"/>
    <w:link w:val="Ttulo2"/>
    <w:rsid w:val="001B634E"/>
    <w:rPr>
      <w:rFonts w:ascii="Arial" w:eastAsia="DejaVu Sans" w:hAnsi="Arial" w:cs="DejaVu Sans"/>
      <w:b/>
      <w:bCs/>
      <w:sz w:val="20"/>
      <w:szCs w:val="36"/>
      <w:lang w:val="es-VE" w:eastAsia="zh-CN" w:bidi="es-ES_tradnl"/>
    </w:rPr>
  </w:style>
  <w:style w:type="paragraph" w:customStyle="1" w:styleId="InfoBlue">
    <w:name w:val="InfoBlue"/>
    <w:rsid w:val="001B634E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zh-CN" w:bidi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B634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B634E"/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1269</Characters>
  <Application>Microsoft Office Word</Application>
  <DocSecurity>0</DocSecurity>
  <Lines>10</Lines>
  <Paragraphs>2</Paragraphs>
  <ScaleCrop>false</ScaleCrop>
  <Company>HP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Serna</dc:creator>
  <cp:keywords/>
  <dc:description/>
  <cp:lastModifiedBy>Aaron Serna</cp:lastModifiedBy>
  <cp:revision>1</cp:revision>
  <dcterms:created xsi:type="dcterms:W3CDTF">2019-11-18T18:11:00Z</dcterms:created>
  <dcterms:modified xsi:type="dcterms:W3CDTF">2019-11-18T18:14:00Z</dcterms:modified>
</cp:coreProperties>
</file>