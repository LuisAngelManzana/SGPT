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F35" w:rsidRDefault="00DD7F35" w:rsidP="00DD7F35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DD7F35" w:rsidRDefault="00DD7F35" w:rsidP="00DD7F35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839"/>
      </w:tblGrid>
      <w:tr w:rsidR="00DD7F35" w:rsidRPr="00BF0FF5" w:rsidTr="001D5A41">
        <w:tc>
          <w:tcPr>
            <w:tcW w:w="9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1238D3">
              <w:rPr>
                <w:rFonts w:ascii="Arial" w:hAnsi="Arial" w:cs="Arial"/>
                <w:noProof/>
                <w:sz w:val="20"/>
                <w:szCs w:val="20"/>
                <w:lang w:val="es-MX" w:eastAsia="es-MX" w:bidi="ar-SA"/>
              </w:rPr>
              <w:drawing>
                <wp:inline distT="0" distB="0" distL="0" distR="0">
                  <wp:extent cx="5324475" cy="29908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47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F35" w:rsidRPr="00BF0FF5" w:rsidRDefault="00DD7F35" w:rsidP="00DD7F35">
      <w:pPr>
        <w:pStyle w:val="InfoBlue"/>
        <w:rPr>
          <w:rFonts w:cs="Arial"/>
          <w:i w:val="0"/>
          <w:color w:val="auto"/>
          <w:szCs w:val="20"/>
        </w:rPr>
      </w:pP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Descripción de actores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DD7F35" w:rsidRPr="00BF0FF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 de actor</w:t>
            </w:r>
          </w:p>
        </w:tc>
      </w:tr>
      <w:tr w:rsidR="00DD7F3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Administrador </w:t>
            </w:r>
          </w:p>
        </w:tc>
      </w:tr>
      <w:tr w:rsidR="00DD7F3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</w:tc>
      </w:tr>
      <w:tr w:rsidR="00DD7F35" w:rsidRPr="00BF0FF5" w:rsidTr="001D5A41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:rsidR="00DD7F35" w:rsidRPr="00BF0FF5" w:rsidRDefault="00DD7F35" w:rsidP="00DD7F35">
      <w:pPr>
        <w:pStyle w:val="Ttulo2"/>
        <w:numPr>
          <w:ilvl w:val="0"/>
          <w:numId w:val="0"/>
        </w:numPr>
        <w:ind w:left="726"/>
        <w:rPr>
          <w:rFonts w:cs="Arial"/>
          <w:b w:val="0"/>
          <w:bCs w:val="0"/>
          <w:szCs w:val="20"/>
        </w:rPr>
      </w:pP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DD7F35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</w:tr>
      <w:tr w:rsidR="00DD7F3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Respaldar Información</w:t>
            </w:r>
            <w:bookmarkEnd w:id="0"/>
          </w:p>
        </w:tc>
      </w:tr>
      <w:tr w:rsidR="00DD7F3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F35" w:rsidRPr="00BF0FF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DD7F35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7F35" w:rsidRPr="00BF0FF5" w:rsidRDefault="00DD7F35" w:rsidP="00DD7F35">
      <w:pPr>
        <w:pStyle w:val="InfoBlue"/>
        <w:rPr>
          <w:rFonts w:cs="Arial"/>
          <w:i w:val="0"/>
          <w:color w:val="auto"/>
          <w:szCs w:val="20"/>
        </w:rPr>
      </w:pPr>
    </w:p>
    <w:p w:rsidR="00DD7F35" w:rsidRPr="00BF0FF5" w:rsidRDefault="00DD7F35" w:rsidP="00DD7F35">
      <w:pPr>
        <w:pStyle w:val="Ttulo1"/>
        <w:numPr>
          <w:ilvl w:val="0"/>
          <w:numId w:val="3"/>
        </w:numPr>
        <w:rPr>
          <w:b w:val="0"/>
          <w:bCs w:val="0"/>
          <w:sz w:val="20"/>
          <w:szCs w:val="20"/>
        </w:rPr>
      </w:pPr>
      <w:r w:rsidRPr="00BF0FF5">
        <w:rPr>
          <w:b w:val="0"/>
          <w:bCs w:val="0"/>
          <w:sz w:val="20"/>
          <w:szCs w:val="20"/>
        </w:rPr>
        <w:t>Especificación de casos de uso</w:t>
      </w: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Caso de uso Número – nombre de caso de uso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DD7F35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Default="00DD7F3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DD7F35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Respaldar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5046C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  <w:p w:rsidR="00DD7F35" w:rsidRDefault="00DD7F35" w:rsidP="00DD7F35">
            <w:pPr>
              <w:widowControl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  <w:p w:rsidR="00DD7F35" w:rsidRPr="005046C5" w:rsidRDefault="00DD7F35" w:rsidP="00DD7F35">
            <w:pPr>
              <w:widowControl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lastRenderedPageBreak/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 momento de entrar a la plataforma con el tipo de Usuario Administrador, este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tendra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 opción de poder respaldar lo guardado, creando un archivo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</w:t>
            </w:r>
            <w:proofErr w:type="spellEnd"/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1.-Creacion de Base de Datos</w:t>
            </w:r>
          </w:p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Usuario Administrador</w:t>
            </w:r>
          </w:p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3.- Entrar con Usuario Administrador </w:t>
            </w:r>
          </w:p>
          <w:p w:rsidR="00DD7F35" w:rsidRPr="00BF0FF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F0FF5">
              <w:rPr>
                <w:rFonts w:ascii="Arial" w:hAnsi="Arial" w:cs="Arial"/>
                <w:sz w:val="20"/>
                <w:szCs w:val="20"/>
              </w:rPr>
              <w:t>Pos</w:t>
            </w:r>
            <w:proofErr w:type="spellEnd"/>
            <w:r w:rsidRPr="00BF0FF5">
              <w:rPr>
                <w:rFonts w:ascii="Arial" w:hAnsi="Arial" w:cs="Arial"/>
                <w:sz w:val="20"/>
                <w:szCs w:val="20"/>
              </w:rPr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Base de Datos</w:t>
            </w:r>
          </w:p>
          <w:p w:rsidR="00DD7F3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Crear Usuario Administrador </w:t>
            </w:r>
          </w:p>
          <w:p w:rsidR="00DD7F3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Programa</w:t>
            </w:r>
          </w:p>
          <w:p w:rsidR="00DD7F3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Usuario Administrador</w:t>
            </w:r>
          </w:p>
          <w:p w:rsidR="00DD7F3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Contraseña</w:t>
            </w:r>
          </w:p>
          <w:p w:rsidR="00DD7F3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Verificar Datos </w:t>
            </w:r>
          </w:p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Entrar a la plataforma</w:t>
            </w:r>
          </w:p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Pulsar Botón de Respaldo </w:t>
            </w:r>
          </w:p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Se mandara un Archivo .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para guardar en la ubicación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querramos</w:t>
            </w:r>
            <w:proofErr w:type="spellEnd"/>
          </w:p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  <w:p w:rsidR="00DD7F35" w:rsidRPr="005046C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</w:p>
          <w:p w:rsidR="00DD7F35" w:rsidRPr="009061E1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Respaldo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Informacion</w:t>
            </w:r>
            <w:proofErr w:type="spellEnd"/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por Mes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Cumplir con la Calidad establecida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7F35" w:rsidRDefault="00DD7F35" w:rsidP="00DD7F35">
      <w:pPr>
        <w:widowControl/>
        <w:suppressAutoHyphens w:val="0"/>
        <w:ind w:left="720"/>
      </w:pPr>
    </w:p>
    <w:p w:rsidR="00DD7F35" w:rsidRDefault="00DD7F35" w:rsidP="00DD7F35">
      <w:pPr>
        <w:tabs>
          <w:tab w:val="left" w:pos="3360"/>
        </w:tabs>
      </w:pPr>
      <w:r w:rsidRPr="00DF3A01">
        <w:rPr>
          <w:noProof/>
          <w:lang w:val="es-MX" w:eastAsia="es-MX" w:bidi="ar-SA"/>
        </w:rPr>
        <w:lastRenderedPageBreak/>
        <w:drawing>
          <wp:inline distT="0" distB="0" distL="0" distR="0">
            <wp:extent cx="6153150" cy="3390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35" w:rsidRDefault="00DD7F35" w:rsidP="00DD7F35">
      <w:pPr>
        <w:tabs>
          <w:tab w:val="left" w:pos="3360"/>
        </w:tabs>
      </w:pPr>
    </w:p>
    <w:p w:rsidR="0036545E" w:rsidRDefault="00DD7F35">
      <w:r>
        <w:tab/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>
    <w:nsid w:val="42B00ECB"/>
    <w:multiLevelType w:val="hybridMultilevel"/>
    <w:tmpl w:val="BDE44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35"/>
    <w:rsid w:val="00C53144"/>
    <w:rsid w:val="00CA3674"/>
    <w:rsid w:val="00D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12D7C-90F1-47A3-BAF0-DF6A3695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35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DD7F35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DD7F35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7F35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DD7F35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DD7F35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7F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7F35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1062</Characters>
  <Application>Microsoft Office Word</Application>
  <DocSecurity>0</DocSecurity>
  <Lines>8</Lines>
  <Paragraphs>2</Paragraphs>
  <ScaleCrop>false</ScaleCrop>
  <Company>HP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Aaron Serna</cp:lastModifiedBy>
  <cp:revision>1</cp:revision>
  <dcterms:created xsi:type="dcterms:W3CDTF">2019-11-18T18:09:00Z</dcterms:created>
  <dcterms:modified xsi:type="dcterms:W3CDTF">2019-11-18T18:17:00Z</dcterms:modified>
</cp:coreProperties>
</file>