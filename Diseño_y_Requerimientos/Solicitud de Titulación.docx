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73" w:rsidRDefault="00935E73" w:rsidP="00935E73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935E73" w:rsidRDefault="00935E73" w:rsidP="00935E73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935E73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cs="Arial"/>
              </w:rPr>
            </w:pPr>
            <w:r w:rsidRPr="00F40335">
              <w:rPr>
                <w:rFonts w:cs="Arial"/>
                <w:noProof/>
                <w:lang w:val="es-MX" w:eastAsia="es-MX" w:bidi="ar-SA"/>
              </w:rPr>
              <w:drawing>
                <wp:inline distT="0" distB="0" distL="0" distR="0">
                  <wp:extent cx="3752850" cy="14382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E73" w:rsidRDefault="00935E73" w:rsidP="00935E73">
      <w:pPr>
        <w:pStyle w:val="InfoBlue"/>
        <w:rPr>
          <w:rFonts w:cs="Arial"/>
          <w:color w:val="auto"/>
        </w:rPr>
      </w:pP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935E73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935E73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caso el estudiante deberá ingresar de manera obligatoria la documentación correspondiente para poder llevar a cabo la solicitud de titulación, estos documentos son: 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5"/>
              </w:numPr>
            </w:pPr>
            <w:r>
              <w:t>Los datos del formato anexo XXXI (El proyecto debe estar previamente registrado por el jefe de departamento)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5"/>
              </w:numPr>
            </w:pPr>
            <w:r>
              <w:t>La carta de no inconveniencia para titulación.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5"/>
              </w:numPr>
            </w:pPr>
            <w:r>
              <w:t>El informe de proyecto de titulación integral.</w:t>
            </w:r>
          </w:p>
          <w:p w:rsidR="00935E73" w:rsidRPr="00542899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35E73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5E73" w:rsidRDefault="00935E73" w:rsidP="00935E7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935E7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935E7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CS-09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Solicitud de Titulación</w:t>
            </w:r>
          </w:p>
        </w:tc>
      </w:tr>
      <w:tr w:rsidR="00935E7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5E73" w:rsidRDefault="00935E73" w:rsidP="00935E73">
      <w:pPr>
        <w:pStyle w:val="InfoBlue"/>
        <w:rPr>
          <w:rFonts w:cs="Arial"/>
          <w:color w:val="auto"/>
        </w:rPr>
      </w:pPr>
    </w:p>
    <w:p w:rsidR="00935E73" w:rsidRDefault="00935E73" w:rsidP="00935E73">
      <w:pPr>
        <w:pStyle w:val="Ttulo1"/>
        <w:numPr>
          <w:ilvl w:val="0"/>
          <w:numId w:val="4"/>
        </w:numPr>
      </w:pPr>
      <w:r>
        <w:t>Especificación de casos de uso</w:t>
      </w: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 xml:space="preserve">Caso de uso </w:t>
      </w:r>
      <w:r>
        <w:rPr>
          <w:rFonts w:cs="Arial"/>
          <w:b w:val="0"/>
          <w:szCs w:val="20"/>
        </w:rPr>
        <w:t>CS-09</w:t>
      </w:r>
      <w:r>
        <w:rPr>
          <w:rFonts w:cs="Arial"/>
        </w:rPr>
        <w:t xml:space="preserve"> – </w:t>
      </w:r>
      <w:r>
        <w:rPr>
          <w:rFonts w:cs="Arial"/>
          <w:szCs w:val="20"/>
        </w:rPr>
        <w:t>Solicitud de Titulación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935E73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CS-09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A3256E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Solicitud de Titulación</w:t>
            </w:r>
            <w:bookmarkEnd w:id="0"/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caso el estudiante deberá ingresar de manera obligatoria la documentación correspondiente para poder llevar a cabo la solicitud de titulación.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A3256E" w:rsidRDefault="00935E73" w:rsidP="00935E73">
            <w:pPr>
              <w:widowControl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 w:rsidRPr="00A3256E">
              <w:rPr>
                <w:rFonts w:ascii="Arial" w:hAnsi="Arial" w:cs="Arial"/>
                <w:sz w:val="20"/>
                <w:szCs w:val="20"/>
              </w:rPr>
              <w:t>El proyecto debe estar previamente registrado por el jefe de departamento</w:t>
            </w:r>
          </w:p>
          <w:p w:rsidR="00935E73" w:rsidRPr="00BC2BDC" w:rsidRDefault="00935E73" w:rsidP="00935E73">
            <w:pPr>
              <w:widowControl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2BDC">
              <w:rPr>
                <w:rFonts w:ascii="Arial" w:hAnsi="Arial" w:cs="Arial"/>
                <w:bCs/>
                <w:sz w:val="20"/>
                <w:szCs w:val="20"/>
              </w:rPr>
              <w:t>El proyecto debe estar aprobado por el asesor o revisor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935E73">
            <w:pPr>
              <w:pStyle w:val="Prrafodelista"/>
              <w:numPr>
                <w:ilvl w:val="0"/>
                <w:numId w:val="3"/>
              </w:numPr>
            </w:pPr>
            <w:r>
              <w:t>Los datos del formato anexo XXXI.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3"/>
              </w:numPr>
            </w:pPr>
            <w:r>
              <w:t>La carta de no inconveniencia para titulación.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El informe de proyecto de titulación integral.</w:t>
            </w:r>
          </w:p>
          <w:p w:rsidR="00935E73" w:rsidRDefault="00935E73" w:rsidP="001D5A41">
            <w:pPr>
              <w:widowControl/>
              <w:suppressAutoHyphens w:val="0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A14E50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4E50">
              <w:rPr>
                <w:rFonts w:ascii="Arial" w:hAnsi="Arial" w:cs="Arial"/>
                <w:bCs/>
                <w:sz w:val="20"/>
                <w:szCs w:val="20"/>
              </w:rPr>
              <w:t>El estudiante ingresara a la ventana de Solicitud de titulación</w:t>
            </w:r>
          </w:p>
          <w:p w:rsidR="00935E73" w:rsidRPr="00A14E50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4E50">
              <w:rPr>
                <w:rFonts w:ascii="Arial" w:hAnsi="Arial" w:cs="Arial"/>
                <w:bCs/>
                <w:sz w:val="20"/>
                <w:szCs w:val="20"/>
              </w:rPr>
              <w:t>El estudiante ingresara el documento de “Datos del formato anexo XXXI”</w:t>
            </w:r>
          </w:p>
          <w:p w:rsidR="00935E73" w:rsidRPr="00A14E50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4E50">
              <w:rPr>
                <w:rFonts w:ascii="Arial" w:hAnsi="Arial" w:cs="Arial"/>
                <w:bCs/>
                <w:sz w:val="20"/>
                <w:szCs w:val="20"/>
              </w:rPr>
              <w:t>El estudiante ingresara el documento de “Carta de no inconveniencia para titulación”</w:t>
            </w:r>
          </w:p>
          <w:p w:rsidR="00935E73" w:rsidRPr="00D12610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 w:rsidRPr="00A14E50">
              <w:rPr>
                <w:rFonts w:ascii="Arial" w:hAnsi="Arial" w:cs="Arial"/>
                <w:bCs/>
                <w:sz w:val="20"/>
                <w:szCs w:val="20"/>
              </w:rPr>
              <w:t>El estudiante ingresara el documento de “Informe de proyecto para titulación”</w:t>
            </w:r>
          </w:p>
          <w:p w:rsidR="00935E73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la solicitud de titulación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widowControl/>
              <w:suppressAutoHyphens w:val="0"/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935E73">
            <w:pPr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Si alguno de los documentos requeridos para realizar la solicitud de titulación no ha sido ingresado no se podrá hacer la solicitud. </w:t>
            </w:r>
          </w:p>
          <w:p w:rsidR="00935E73" w:rsidRDefault="00935E73" w:rsidP="00935E73">
            <w:pPr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Los archivos solo podrán tener formato PFD.</w:t>
            </w:r>
          </w:p>
          <w:p w:rsidR="00935E73" w:rsidRDefault="00935E73" w:rsidP="00935E73">
            <w:pPr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Los archivos no deberán pesar más de 1MB.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Alta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Sera utilizado por lo menos 200 veces al año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935E73">
            <w:pPr>
              <w:widowControl/>
              <w:numPr>
                <w:ilvl w:val="0"/>
                <w:numId w:val="8"/>
              </w:numPr>
              <w:suppressAutoHyphens w:val="0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</w:tbl>
    <w:p w:rsidR="00935E73" w:rsidRDefault="00935E73" w:rsidP="00935E7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935E73" w:rsidRDefault="00935E73" w:rsidP="00935E73">
      <w:pPr>
        <w:pStyle w:val="Textoindependiente"/>
      </w:pPr>
    </w:p>
    <w:p w:rsidR="00935E73" w:rsidRDefault="00935E73" w:rsidP="00935E73">
      <w:pPr>
        <w:pStyle w:val="Ttulo1"/>
        <w:numPr>
          <w:ilvl w:val="0"/>
          <w:numId w:val="4"/>
        </w:numPr>
        <w:rPr>
          <w:shd w:val="clear" w:color="auto" w:fill="FFFF00"/>
        </w:rPr>
      </w:pPr>
      <w:r>
        <w:lastRenderedPageBreak/>
        <w:t>Prototipo de interfaz gráfica de usuario</w:t>
      </w:r>
    </w:p>
    <w:p w:rsidR="00935E73" w:rsidRDefault="00935E73" w:rsidP="00935E73">
      <w:pPr>
        <w:pStyle w:val="Textoindependiente"/>
      </w:pPr>
      <w:r>
        <w:rPr>
          <w:noProof/>
          <w:lang w:val="es-MX" w:eastAsia="es-MX" w:bidi="ar-SA"/>
        </w:rPr>
        <w:drawing>
          <wp:inline distT="0" distB="0" distL="0" distR="0">
            <wp:extent cx="6096000" cy="4667250"/>
            <wp:effectExtent l="0" t="0" r="0" b="0"/>
            <wp:docPr id="1" name="Imagen 1" descr="New Mocku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cku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36545E" w:rsidRDefault="00935E73"/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4">
    <w:nsid w:val="11790965"/>
    <w:multiLevelType w:val="hybridMultilevel"/>
    <w:tmpl w:val="56EE3D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F85E01"/>
    <w:multiLevelType w:val="hybridMultilevel"/>
    <w:tmpl w:val="07BCF0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40F69"/>
    <w:multiLevelType w:val="hybridMultilevel"/>
    <w:tmpl w:val="DCBC9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46612"/>
    <w:multiLevelType w:val="hybridMultilevel"/>
    <w:tmpl w:val="FE06C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73"/>
    <w:rsid w:val="00935E73"/>
    <w:rsid w:val="00C53144"/>
    <w:rsid w:val="00C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3806-4E38-45DA-84EE-4F0C099F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73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935E73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935E73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5E73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935E73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styleId="Textoindependiente">
    <w:name w:val="Body Text"/>
    <w:basedOn w:val="Normal"/>
    <w:link w:val="TextoindependienteCar"/>
    <w:rsid w:val="00935E73"/>
    <w:pPr>
      <w:spacing w:after="120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5E73"/>
    <w:rPr>
      <w:rFonts w:ascii="Arial" w:eastAsia="DejaVu Sans" w:hAnsi="Arial" w:cs="Arial"/>
      <w:sz w:val="20"/>
      <w:szCs w:val="24"/>
      <w:lang w:val="es-VE" w:eastAsia="zh-CN" w:bidi="es-ES_tradnl"/>
    </w:rPr>
  </w:style>
  <w:style w:type="paragraph" w:customStyle="1" w:styleId="InfoBlue">
    <w:name w:val="InfoBlue"/>
    <w:rsid w:val="00935E73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935E73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Aaron Serna</cp:lastModifiedBy>
  <cp:revision>1</cp:revision>
  <dcterms:created xsi:type="dcterms:W3CDTF">2019-11-18T18:10:00Z</dcterms:created>
  <dcterms:modified xsi:type="dcterms:W3CDTF">2019-11-18T18:15:00Z</dcterms:modified>
</cp:coreProperties>
</file>