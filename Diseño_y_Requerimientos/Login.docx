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29" w:rsidRDefault="00530729" w:rsidP="00530729">
      <w:pPr>
        <w:pStyle w:val="Textoindependiente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Modelo de Casos de uso</w:t>
      </w:r>
    </w:p>
    <w:p w:rsidR="00530729" w:rsidRDefault="00530729" w:rsidP="00530729">
      <w:pPr>
        <w:pStyle w:val="Textoindependiente"/>
        <w:jc w:val="center"/>
        <w:rPr>
          <w:b/>
          <w:bCs/>
          <w:sz w:val="28"/>
          <w:szCs w:val="28"/>
        </w:rPr>
      </w:pPr>
    </w:p>
    <w:p w:rsidR="00530729" w:rsidRDefault="00530729" w:rsidP="00530729">
      <w:pPr>
        <w:pStyle w:val="Ttulo1"/>
        <w:numPr>
          <w:ilvl w:val="0"/>
          <w:numId w:val="2"/>
        </w:numPr>
        <w:tabs>
          <w:tab w:val="left" w:pos="363"/>
        </w:tabs>
      </w:pPr>
      <w:bookmarkStart w:id="0" w:name="__RefHeading__1_951404624"/>
      <w:bookmarkEnd w:id="0"/>
      <w:r>
        <w:rPr>
          <w:szCs w:val="24"/>
        </w:rPr>
        <w:t>Vista general de casos de uso</w:t>
      </w:r>
    </w:p>
    <w:p w:rsidR="00530729" w:rsidRDefault="00530729" w:rsidP="00530729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bookmarkStart w:id="1" w:name="__RefHeading__3_951404624"/>
      <w:bookmarkEnd w:id="1"/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530729" w:rsidRPr="00BF0FF5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30281E">
              <w:rPr>
                <w:rFonts w:ascii="Arial" w:hAnsi="Arial" w:cs="Arial"/>
                <w:noProof/>
                <w:sz w:val="20"/>
                <w:szCs w:val="20"/>
                <w:lang w:val="es-MX" w:eastAsia="es-MX" w:bidi="ar-SA"/>
              </w:rPr>
              <w:drawing>
                <wp:inline distT="0" distB="0" distL="0" distR="0">
                  <wp:extent cx="6105525" cy="34290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729" w:rsidRPr="00BF0FF5" w:rsidRDefault="00530729" w:rsidP="00530729">
      <w:pPr>
        <w:pStyle w:val="InfoBlue"/>
        <w:rPr>
          <w:rFonts w:cs="Arial"/>
          <w:i w:val="0"/>
          <w:color w:val="auto"/>
          <w:szCs w:val="20"/>
        </w:rPr>
      </w:pPr>
    </w:p>
    <w:p w:rsidR="00530729" w:rsidRPr="00BF0FF5" w:rsidRDefault="00530729" w:rsidP="00530729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bookmarkStart w:id="2" w:name="__RefHeading__5_951404624"/>
      <w:bookmarkEnd w:id="2"/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530729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530729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Adminstrador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ventana para el inicio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plataforma</w:t>
            </w:r>
          </w:p>
        </w:tc>
      </w:tr>
      <w:tr w:rsidR="00530729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729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base de datos guardara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los usuarios registrados para acceder con ellos  </w:t>
            </w:r>
          </w:p>
        </w:tc>
      </w:tr>
    </w:tbl>
    <w:p w:rsidR="00530729" w:rsidRPr="00BF0FF5" w:rsidRDefault="00530729" w:rsidP="00530729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530729" w:rsidRPr="00BF0FF5" w:rsidRDefault="00530729" w:rsidP="00530729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bookmarkStart w:id="3" w:name="__RefHeading__7_951404624"/>
      <w:bookmarkEnd w:id="3"/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530729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530729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729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bookmarkStart w:id="4" w:name="_GoBack"/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bookmarkEnd w:id="4"/>
            <w:proofErr w:type="spellEnd"/>
          </w:p>
        </w:tc>
      </w:tr>
      <w:tr w:rsidR="00530729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0729" w:rsidRDefault="0053072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30729" w:rsidRPr="00BF0FF5" w:rsidRDefault="00530729" w:rsidP="00530729">
      <w:pPr>
        <w:pStyle w:val="InfoBlue"/>
        <w:rPr>
          <w:rFonts w:cs="Arial"/>
          <w:i w:val="0"/>
          <w:color w:val="auto"/>
          <w:szCs w:val="20"/>
        </w:rPr>
      </w:pPr>
    </w:p>
    <w:p w:rsidR="00530729" w:rsidRPr="00BF0FF5" w:rsidRDefault="00530729" w:rsidP="00530729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bookmarkStart w:id="5" w:name="__RefHeading__9_951404624"/>
      <w:bookmarkEnd w:id="5"/>
      <w:r w:rsidRPr="00BF0FF5">
        <w:rPr>
          <w:b w:val="0"/>
          <w:bCs w:val="0"/>
          <w:sz w:val="20"/>
          <w:szCs w:val="20"/>
        </w:rPr>
        <w:t>Especificación de casos de uso</w:t>
      </w:r>
    </w:p>
    <w:p w:rsidR="00530729" w:rsidRPr="00BF0FF5" w:rsidRDefault="00530729" w:rsidP="00530729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bookmarkStart w:id="6" w:name="__RefHeading__11_951404624"/>
      <w:bookmarkEnd w:id="6"/>
      <w:r w:rsidRPr="00BF0FF5">
        <w:rPr>
          <w:rFonts w:cs="Arial"/>
          <w:b w:val="0"/>
          <w:bCs w:val="0"/>
          <w:szCs w:val="20"/>
        </w:rPr>
        <w:t>Caso de uso Número – nombre de caso de uso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530729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Default="00530729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de caso de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Default="00530729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Default="00530729" w:rsidP="00530729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530729" w:rsidRPr="005046C5" w:rsidRDefault="00530729" w:rsidP="00530729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creara un inicio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poder acceder 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platadorma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1.-Creacion de Base de Datos</w:t>
            </w:r>
          </w:p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Usuario Administrador</w:t>
            </w:r>
          </w:p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3.- Crear nuevos usuarios</w:t>
            </w:r>
          </w:p>
          <w:p w:rsidR="00530729" w:rsidRPr="00BF0FF5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0FF5">
              <w:rPr>
                <w:rFonts w:ascii="Arial" w:hAnsi="Arial" w:cs="Arial"/>
                <w:sz w:val="20"/>
                <w:szCs w:val="20"/>
              </w:rPr>
              <w:t>Pos</w:t>
            </w:r>
            <w:proofErr w:type="spellEnd"/>
            <w:r w:rsidRPr="00BF0FF5">
              <w:rPr>
                <w:rFonts w:ascii="Arial" w:hAnsi="Arial" w:cs="Arial"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Base de Datos</w:t>
            </w:r>
          </w:p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Usuario Administrador </w:t>
            </w:r>
          </w:p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Programa</w:t>
            </w:r>
          </w:p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Usuario</w:t>
            </w:r>
          </w:p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Contraseña</w:t>
            </w:r>
          </w:p>
          <w:p w:rsidR="00530729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Datos </w:t>
            </w:r>
          </w:p>
          <w:p w:rsidR="00530729" w:rsidRPr="005046C5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Entrar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Abrir Proyecto</w:t>
            </w:r>
          </w:p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Dar usuario Alumno </w:t>
            </w:r>
          </w:p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Dar Contraseña</w:t>
            </w:r>
          </w:p>
          <w:p w:rsidR="00530729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Verificar Datos</w:t>
            </w:r>
          </w:p>
          <w:p w:rsidR="00530729" w:rsidRPr="009061E1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Entrar 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por Semana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530729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0729" w:rsidRPr="00BF0FF5" w:rsidRDefault="0053072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30729" w:rsidRDefault="00530729" w:rsidP="00530729">
      <w:pPr>
        <w:widowControl/>
        <w:suppressAutoHyphens w:val="0"/>
        <w:ind w:left="720"/>
      </w:pPr>
    </w:p>
    <w:p w:rsidR="00530729" w:rsidRPr="00D575EA" w:rsidRDefault="00530729" w:rsidP="00530729"/>
    <w:p w:rsidR="00530729" w:rsidRPr="00D575EA" w:rsidRDefault="00530729" w:rsidP="00530729"/>
    <w:p w:rsidR="0036545E" w:rsidRDefault="00530729" w:rsidP="00530729"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3752850" cy="2809875"/>
            <wp:effectExtent l="0" t="0" r="0" b="9525"/>
            <wp:docPr id="1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29"/>
    <w:rsid w:val="00530729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BDC22-D2C9-4D4C-A8FF-B14963DE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29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530729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530729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0729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530729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530729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30729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530729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1055</Characters>
  <Application>Microsoft Office Word</Application>
  <DocSecurity>0</DocSecurity>
  <Lines>8</Lines>
  <Paragraphs>2</Paragraphs>
  <ScaleCrop>false</ScaleCrop>
  <Company>HP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2019-11-18T18:08:00Z</dcterms:created>
  <dcterms:modified xsi:type="dcterms:W3CDTF">2019-11-18T18:18:00Z</dcterms:modified>
</cp:coreProperties>
</file>