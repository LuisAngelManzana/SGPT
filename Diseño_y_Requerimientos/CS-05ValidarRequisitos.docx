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F35" w:rsidRDefault="00DD7F35" w:rsidP="00DD7F35">
      <w:pPr>
        <w:pStyle w:val="Ttulo1"/>
        <w:numPr>
          <w:ilvl w:val="0"/>
          <w:numId w:val="2"/>
        </w:numPr>
        <w:tabs>
          <w:tab w:val="left" w:pos="363"/>
        </w:tabs>
      </w:pPr>
      <w:r>
        <w:rPr>
          <w:szCs w:val="24"/>
        </w:rPr>
        <w:t>Vista general de casos de uso</w:t>
      </w:r>
    </w:p>
    <w:p w:rsidR="00DD7F35" w:rsidRDefault="00DD7F35" w:rsidP="00DD7F35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r>
        <w:rPr>
          <w:rFonts w:cs="Arial"/>
        </w:rPr>
        <w:t>Diagrama de casos de uso</w:t>
      </w:r>
    </w:p>
    <w:p w:rsidR="00DD7F35" w:rsidRPr="00BF0FF5" w:rsidRDefault="00EB7C6E" w:rsidP="00DD7F35">
      <w:pPr>
        <w:pStyle w:val="InfoBlue"/>
        <w:rPr>
          <w:rFonts w:cs="Arial"/>
          <w:i w:val="0"/>
          <w:color w:val="auto"/>
          <w:szCs w:val="20"/>
        </w:rPr>
      </w:pPr>
      <w:r>
        <w:rPr>
          <w:rFonts w:cs="Arial"/>
          <w:i w:val="0"/>
          <w:noProof/>
          <w:color w:val="auto"/>
          <w:szCs w:val="20"/>
        </w:rPr>
        <w:drawing>
          <wp:inline distT="0" distB="0" distL="0" distR="0">
            <wp:extent cx="5612130" cy="41236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F35" w:rsidRPr="00BF0FF5" w:rsidRDefault="00DD7F35" w:rsidP="00DD7F35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Descripción de actores</w:t>
      </w:r>
    </w:p>
    <w:tbl>
      <w:tblPr>
        <w:tblW w:w="983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8597"/>
      </w:tblGrid>
      <w:tr w:rsidR="00DD7F35" w:rsidRPr="00BF0FF5" w:rsidTr="008230F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Descripción de actor</w:t>
            </w:r>
          </w:p>
        </w:tc>
      </w:tr>
      <w:tr w:rsidR="00DD7F35" w:rsidTr="008230F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CE4243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Jefe de Departamento 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Default="00CE4243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jefe de departamento valida los requisitos </w:t>
            </w:r>
            <w:r w:rsidR="0091561C">
              <w:rPr>
                <w:rFonts w:ascii="Arial" w:hAnsi="Arial" w:cs="Arial"/>
                <w:sz w:val="20"/>
                <w:szCs w:val="20"/>
              </w:rPr>
              <w:t xml:space="preserve">del estudiante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DD7F35" w:rsidRPr="00BF0FF5" w:rsidRDefault="00DD7F35" w:rsidP="00DD7F35">
      <w:pPr>
        <w:pStyle w:val="Ttulo2"/>
        <w:numPr>
          <w:ilvl w:val="0"/>
          <w:numId w:val="0"/>
        </w:numPr>
        <w:ind w:left="726"/>
        <w:rPr>
          <w:rFonts w:cs="Arial"/>
          <w:b w:val="0"/>
          <w:bCs w:val="0"/>
          <w:szCs w:val="20"/>
        </w:rPr>
      </w:pPr>
    </w:p>
    <w:p w:rsidR="00DD7F35" w:rsidRPr="00BF0FF5" w:rsidRDefault="00DD7F35" w:rsidP="00DD7F35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Lista de casos de uso</w:t>
      </w:r>
    </w:p>
    <w:tbl>
      <w:tblPr>
        <w:tblW w:w="991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DD7F35" w:rsidRPr="00BF0FF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</w:tr>
      <w:tr w:rsidR="00DD7F3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CE4243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CS-05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Default="00CE4243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Validar Requisitos </w:t>
            </w:r>
          </w:p>
        </w:tc>
      </w:tr>
    </w:tbl>
    <w:p w:rsidR="00DD7F35" w:rsidRPr="00BF0FF5" w:rsidRDefault="00DD7F35" w:rsidP="00DD7F35">
      <w:pPr>
        <w:pStyle w:val="InfoBlue"/>
        <w:rPr>
          <w:rFonts w:cs="Arial"/>
          <w:i w:val="0"/>
          <w:color w:val="auto"/>
          <w:szCs w:val="20"/>
        </w:rPr>
      </w:pPr>
    </w:p>
    <w:p w:rsidR="00DD7F35" w:rsidRPr="00BF0FF5" w:rsidRDefault="00DD7F35" w:rsidP="00DD7F35">
      <w:pPr>
        <w:pStyle w:val="Ttulo1"/>
        <w:numPr>
          <w:ilvl w:val="0"/>
          <w:numId w:val="3"/>
        </w:numPr>
        <w:rPr>
          <w:b w:val="0"/>
          <w:bCs w:val="0"/>
          <w:sz w:val="20"/>
          <w:szCs w:val="20"/>
        </w:rPr>
      </w:pPr>
      <w:r w:rsidRPr="00BF0FF5">
        <w:rPr>
          <w:b w:val="0"/>
          <w:bCs w:val="0"/>
          <w:sz w:val="20"/>
          <w:szCs w:val="20"/>
        </w:rPr>
        <w:t>Especificación de casos de uso</w:t>
      </w:r>
    </w:p>
    <w:p w:rsidR="00DD7F35" w:rsidRPr="00BF0FF5" w:rsidRDefault="00DD7F35" w:rsidP="00DD7F35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C</w:t>
      </w:r>
      <w:r w:rsidR="008230FD">
        <w:rPr>
          <w:rFonts w:cs="Arial"/>
          <w:b w:val="0"/>
          <w:bCs w:val="0"/>
          <w:szCs w:val="20"/>
        </w:rPr>
        <w:t>S-0</w:t>
      </w:r>
      <w:r w:rsidR="0091561C">
        <w:rPr>
          <w:rFonts w:cs="Arial"/>
          <w:b w:val="0"/>
          <w:bCs w:val="0"/>
          <w:szCs w:val="20"/>
        </w:rPr>
        <w:t>5</w:t>
      </w:r>
      <w:r w:rsidRPr="00BF0FF5">
        <w:rPr>
          <w:rFonts w:cs="Arial"/>
          <w:b w:val="0"/>
          <w:bCs w:val="0"/>
          <w:szCs w:val="20"/>
        </w:rPr>
        <w:t xml:space="preserve"> – </w:t>
      </w:r>
      <w:r w:rsidR="0091561C">
        <w:rPr>
          <w:rFonts w:cs="Arial"/>
          <w:b w:val="0"/>
          <w:bCs w:val="0"/>
          <w:szCs w:val="20"/>
        </w:rPr>
        <w:t xml:space="preserve">Validar Requisitos 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DD7F35" w:rsidTr="001D5A41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Default="00DD7F35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Default="0091561C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CS-05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91561C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Requisitos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lastRenderedPageBreak/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8230FD" w:rsidRDefault="0091561C" w:rsidP="008230FD">
            <w:pPr>
              <w:pStyle w:val="Prrafodelista"/>
              <w:widowControl/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Departamento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91561C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Jefe de Departamento podra validar los requisitos del alumno para poder solicitar una titulacion integral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1561C" w:rsidRDefault="0091561C" w:rsidP="0091561C">
            <w:pPr>
              <w:pStyle w:val="Prrafodelista"/>
              <w:widowControl/>
              <w:numPr>
                <w:ilvl w:val="0"/>
                <w:numId w:val="8"/>
              </w:numPr>
              <w:suppressAutoHyphens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haber proyectos registrados </w:t>
            </w:r>
          </w:p>
          <w:p w:rsidR="0091561C" w:rsidRPr="0091561C" w:rsidRDefault="0091561C" w:rsidP="0091561C">
            <w:pPr>
              <w:pStyle w:val="Prrafodelista"/>
              <w:widowControl/>
              <w:numPr>
                <w:ilvl w:val="0"/>
                <w:numId w:val="8"/>
              </w:numPr>
              <w:suppressAutoHyphens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existir alumnos que registr</w:t>
            </w:r>
            <w:r w:rsidR="005D6C96">
              <w:rPr>
                <w:rFonts w:ascii="Arial" w:hAnsi="Arial" w:cs="Arial"/>
                <w:sz w:val="20"/>
                <w:szCs w:val="20"/>
              </w:rPr>
              <w:t xml:space="preserve">ados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Pos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5D6C96" w:rsidRDefault="005D6C96" w:rsidP="005D6C96">
            <w:pPr>
              <w:pStyle w:val="Prrafodelista"/>
              <w:widowControl/>
              <w:numPr>
                <w:ilvl w:val="0"/>
                <w:numId w:val="10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Seguir instrucciones del flujo normal para poder validar los requisitos para la titulacion integral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Default="005D6C96" w:rsidP="005D6C96">
            <w:pPr>
              <w:pStyle w:val="Prrafodelista"/>
              <w:widowControl/>
              <w:numPr>
                <w:ilvl w:val="0"/>
                <w:numId w:val="11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Jefe de Departamento ingresa a la plataforma</w:t>
            </w:r>
          </w:p>
          <w:p w:rsidR="005D6C96" w:rsidRDefault="005D6C96" w:rsidP="005D6C96">
            <w:pPr>
              <w:pStyle w:val="Prrafodelista"/>
              <w:widowControl/>
              <w:numPr>
                <w:ilvl w:val="0"/>
                <w:numId w:val="11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jefe de Departemento ingresa a la opcion “Validar Requisitos”</w:t>
            </w:r>
          </w:p>
          <w:p w:rsidR="005D6C96" w:rsidRDefault="005D6C96" w:rsidP="005D6C96">
            <w:pPr>
              <w:pStyle w:val="Prrafodelista"/>
              <w:widowControl/>
              <w:numPr>
                <w:ilvl w:val="0"/>
                <w:numId w:val="11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jefe de Departamento seleccionara un proyecto</w:t>
            </w:r>
          </w:p>
          <w:p w:rsidR="005D6C96" w:rsidRDefault="005D6C96" w:rsidP="005D6C96">
            <w:pPr>
              <w:pStyle w:val="Prrafodelista"/>
              <w:widowControl/>
              <w:numPr>
                <w:ilvl w:val="0"/>
                <w:numId w:val="11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jefe de Departamento revisara los datos del formato anexo xxxi</w:t>
            </w:r>
          </w:p>
          <w:p w:rsidR="005D6C96" w:rsidRDefault="005D6C96" w:rsidP="005D6C96">
            <w:pPr>
              <w:pStyle w:val="Prrafodelista"/>
              <w:widowControl/>
              <w:numPr>
                <w:ilvl w:val="0"/>
                <w:numId w:val="11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jefe de Departamento revisara los datos de la carta de no inconveniencia para la titulacion </w:t>
            </w:r>
          </w:p>
          <w:p w:rsidR="005D6C96" w:rsidRDefault="005D6C96" w:rsidP="005D6C96">
            <w:pPr>
              <w:pStyle w:val="Prrafodelista"/>
              <w:widowControl/>
              <w:numPr>
                <w:ilvl w:val="0"/>
                <w:numId w:val="11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jefe de Departamento revisara los datos de el informe de proyecto de titulacion integral </w:t>
            </w:r>
          </w:p>
          <w:p w:rsidR="00AA7CD5" w:rsidRDefault="005D6C96" w:rsidP="00AA7CD5">
            <w:pPr>
              <w:pStyle w:val="Prrafodelista"/>
              <w:widowControl/>
              <w:numPr>
                <w:ilvl w:val="0"/>
                <w:numId w:val="11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Jefe de Depa</w:t>
            </w:r>
            <w:r w:rsidR="00AA7CD5">
              <w:rPr>
                <w:rFonts w:ascii="Arial" w:hAnsi="Arial" w:cs="Arial"/>
                <w:sz w:val="20"/>
                <w:szCs w:val="20"/>
              </w:rPr>
              <w:t>rtamento validara los datos del formato anexo xxxi</w:t>
            </w:r>
          </w:p>
          <w:p w:rsidR="00AA7CD5" w:rsidRDefault="00AA7CD5" w:rsidP="00AA7CD5">
            <w:pPr>
              <w:pStyle w:val="Prrafodelista"/>
              <w:widowControl/>
              <w:numPr>
                <w:ilvl w:val="0"/>
                <w:numId w:val="11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Jefe de Departamento validara los datos de la carta de no inconveniencia para la titulacion </w:t>
            </w:r>
          </w:p>
          <w:p w:rsidR="00AA7CD5" w:rsidRDefault="00AA7CD5" w:rsidP="00AA7CD5">
            <w:pPr>
              <w:pStyle w:val="Prrafodelista"/>
              <w:widowControl/>
              <w:numPr>
                <w:ilvl w:val="0"/>
                <w:numId w:val="11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Jefe de Departamento validara los datos de el informe de proyecto de titulacion integral </w:t>
            </w:r>
          </w:p>
          <w:p w:rsidR="005D6C96" w:rsidRDefault="00AA7CD5" w:rsidP="005D6C96">
            <w:pPr>
              <w:pStyle w:val="Prrafodelista"/>
              <w:widowControl/>
              <w:numPr>
                <w:ilvl w:val="0"/>
                <w:numId w:val="11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Jefe de Proyecto Validara todos los requisitos </w:t>
            </w:r>
          </w:p>
          <w:p w:rsidR="00AA7CD5" w:rsidRDefault="00AA7CD5" w:rsidP="005D6C96">
            <w:pPr>
              <w:pStyle w:val="Prrafodelista"/>
              <w:widowControl/>
              <w:numPr>
                <w:ilvl w:val="0"/>
                <w:numId w:val="11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guardara las validaciones </w:t>
            </w:r>
          </w:p>
          <w:p w:rsidR="005D6C96" w:rsidRPr="005D6C96" w:rsidRDefault="005D6C96" w:rsidP="005D6C96">
            <w:pPr>
              <w:pStyle w:val="Prrafodelista"/>
              <w:widowControl/>
              <w:suppressAutoHyphens w:val="0"/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5D6C96" w:rsidRPr="005D6C96" w:rsidRDefault="005D6C96" w:rsidP="005D6C96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52F4F" w:rsidRPr="00952F4F" w:rsidRDefault="00952F4F" w:rsidP="004571D9">
            <w:pPr>
              <w:pStyle w:val="Prrafodelista"/>
              <w:widowControl/>
              <w:numPr>
                <w:ilvl w:val="0"/>
                <w:numId w:val="12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952F4F">
              <w:rPr>
                <w:rFonts w:ascii="Arial" w:hAnsi="Arial" w:cs="Arial"/>
                <w:sz w:val="20"/>
                <w:szCs w:val="20"/>
              </w:rPr>
              <w:t>El Jefe de Departamento ingresa a la plataforma</w:t>
            </w:r>
          </w:p>
          <w:p w:rsidR="00952F4F" w:rsidRDefault="00952F4F" w:rsidP="004571D9">
            <w:pPr>
              <w:pStyle w:val="Prrafodelista"/>
              <w:widowControl/>
              <w:numPr>
                <w:ilvl w:val="0"/>
                <w:numId w:val="12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jefe de Departemento ingresa a la opcion “Validar Requisitos”</w:t>
            </w:r>
          </w:p>
          <w:p w:rsidR="00952F4F" w:rsidRDefault="00952F4F" w:rsidP="004571D9">
            <w:pPr>
              <w:pStyle w:val="Prrafodelista"/>
              <w:widowControl/>
              <w:numPr>
                <w:ilvl w:val="0"/>
                <w:numId w:val="12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jefe de Departamento seleccionara un proyecto</w:t>
            </w:r>
          </w:p>
          <w:p w:rsidR="00952F4F" w:rsidRDefault="00952F4F" w:rsidP="004571D9">
            <w:pPr>
              <w:pStyle w:val="Prrafodelista"/>
              <w:widowControl/>
              <w:numPr>
                <w:ilvl w:val="0"/>
                <w:numId w:val="12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jefe de Departamento revisara los datos del formato anexo xxxi</w:t>
            </w:r>
          </w:p>
          <w:p w:rsidR="00952F4F" w:rsidRDefault="00952F4F" w:rsidP="004571D9">
            <w:pPr>
              <w:pStyle w:val="Prrafodelista"/>
              <w:widowControl/>
              <w:numPr>
                <w:ilvl w:val="0"/>
                <w:numId w:val="12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jefe de Departamento revisara los datos de la carta de no inconveniencia para la titulacion </w:t>
            </w:r>
          </w:p>
          <w:p w:rsidR="00952F4F" w:rsidRDefault="00952F4F" w:rsidP="004571D9">
            <w:pPr>
              <w:pStyle w:val="Prrafodelista"/>
              <w:widowControl/>
              <w:numPr>
                <w:ilvl w:val="0"/>
                <w:numId w:val="12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jefe de Departamento revisara los datos de el informe de proyecto de titulacion integral </w:t>
            </w:r>
          </w:p>
          <w:p w:rsidR="00952F4F" w:rsidRDefault="00952F4F" w:rsidP="004571D9">
            <w:pPr>
              <w:pStyle w:val="Prrafodelista"/>
              <w:widowControl/>
              <w:numPr>
                <w:ilvl w:val="0"/>
                <w:numId w:val="12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Jefe de Departamento validara los datos del formato anexo xxxi</w:t>
            </w:r>
          </w:p>
          <w:p w:rsidR="00952F4F" w:rsidRDefault="00952F4F" w:rsidP="004571D9">
            <w:pPr>
              <w:pStyle w:val="Prrafodelista"/>
              <w:widowControl/>
              <w:numPr>
                <w:ilvl w:val="0"/>
                <w:numId w:val="12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Jefe de Departamento validara los datos de la carta de no inconveniencia para la titulacion </w:t>
            </w:r>
          </w:p>
          <w:p w:rsidR="00952F4F" w:rsidRDefault="00952F4F" w:rsidP="004571D9">
            <w:pPr>
              <w:pStyle w:val="Prrafodelista"/>
              <w:widowControl/>
              <w:numPr>
                <w:ilvl w:val="0"/>
                <w:numId w:val="12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Jefe de Departamento validara los datos de el informe de proyecto de titulacion integral </w:t>
            </w:r>
          </w:p>
          <w:p w:rsidR="00DF2773" w:rsidRDefault="00952F4F" w:rsidP="00952F4F">
            <w:pPr>
              <w:pStyle w:val="Prrafodelista"/>
              <w:widowControl/>
              <w:numPr>
                <w:ilvl w:val="0"/>
                <w:numId w:val="12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Jefe de Proyecto Validara todos los requisitos</w:t>
            </w:r>
          </w:p>
          <w:p w:rsidR="00DD7F35" w:rsidRDefault="00952F4F" w:rsidP="00952F4F">
            <w:pPr>
              <w:pStyle w:val="Prrafodelista"/>
              <w:widowControl/>
              <w:numPr>
                <w:ilvl w:val="0"/>
                <w:numId w:val="12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4571D9">
              <w:rPr>
                <w:rFonts w:ascii="Arial" w:hAnsi="Arial" w:cs="Arial"/>
                <w:sz w:val="20"/>
                <w:szCs w:val="20"/>
              </w:rPr>
              <w:t>El Sistema guardara las validaciones</w:t>
            </w:r>
          </w:p>
          <w:p w:rsidR="00DF2773" w:rsidRPr="004571D9" w:rsidRDefault="00DF2773" w:rsidP="00952F4F">
            <w:pPr>
              <w:pStyle w:val="Prrafodelista"/>
              <w:widowControl/>
              <w:numPr>
                <w:ilvl w:val="0"/>
                <w:numId w:val="12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guardara que datos no son correctos </w:t>
            </w:r>
          </w:p>
          <w:p w:rsidR="00DD7F35" w:rsidRPr="009061E1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Default="00DF2773" w:rsidP="00DF2773">
            <w:pPr>
              <w:pStyle w:val="Prrafodelista"/>
              <w:widowControl/>
              <w:numPr>
                <w:ilvl w:val="0"/>
                <w:numId w:val="10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DF2773">
              <w:rPr>
                <w:rFonts w:ascii="Arial" w:hAnsi="Arial" w:cs="Arial"/>
                <w:sz w:val="20"/>
                <w:szCs w:val="20"/>
              </w:rPr>
              <w:t xml:space="preserve">El estudiante debera subir todos sus requsitos </w:t>
            </w:r>
            <w:r>
              <w:rPr>
                <w:rFonts w:ascii="Arial" w:hAnsi="Arial" w:cs="Arial"/>
                <w:sz w:val="20"/>
                <w:szCs w:val="20"/>
              </w:rPr>
              <w:t xml:space="preserve">que se piden </w:t>
            </w:r>
            <w:r w:rsidRPr="00DF2773">
              <w:rPr>
                <w:rFonts w:ascii="Arial" w:hAnsi="Arial" w:cs="Arial"/>
                <w:sz w:val="20"/>
                <w:szCs w:val="20"/>
              </w:rPr>
              <w:t xml:space="preserve">para la titulacion </w:t>
            </w:r>
          </w:p>
          <w:p w:rsidR="00DF2773" w:rsidRPr="00DF2773" w:rsidRDefault="00DF2773" w:rsidP="00DF2773">
            <w:pPr>
              <w:pStyle w:val="Prrafodelista"/>
              <w:widowControl/>
              <w:numPr>
                <w:ilvl w:val="0"/>
                <w:numId w:val="10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Los Requsitos deberan ser formato .pdf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1752C4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="005F4074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5F4074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5F4074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Sera utilizado 15 veces por semana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5F4074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Cumplir con la calidad establecida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D7F35" w:rsidRPr="005F4074" w:rsidRDefault="005F4074" w:rsidP="005F4074">
            <w:pPr>
              <w:pStyle w:val="Prrafodelista"/>
              <w:widowControl/>
              <w:numPr>
                <w:ilvl w:val="0"/>
                <w:numId w:val="13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:rsidR="00DD7F35" w:rsidRDefault="00DD7F35" w:rsidP="00DD7F35">
      <w:pPr>
        <w:widowControl/>
        <w:suppressAutoHyphens w:val="0"/>
        <w:ind w:left="720"/>
      </w:pPr>
    </w:p>
    <w:p w:rsidR="00DD7F35" w:rsidRDefault="00DD7F35" w:rsidP="00DD7F35">
      <w:pPr>
        <w:tabs>
          <w:tab w:val="left" w:pos="3360"/>
        </w:tabs>
      </w:pPr>
    </w:p>
    <w:p w:rsidR="00DD7F35" w:rsidRDefault="00DD7F35" w:rsidP="00DD7F35">
      <w:pPr>
        <w:tabs>
          <w:tab w:val="left" w:pos="3360"/>
        </w:tabs>
      </w:pPr>
    </w:p>
    <w:p w:rsidR="0036545E" w:rsidRDefault="00DD7F35">
      <w:r>
        <w:tab/>
      </w:r>
      <w:r w:rsidR="00353104">
        <w:rPr>
          <w:noProof/>
          <w:lang w:eastAsia="es-MX"/>
        </w:rPr>
        <w:drawing>
          <wp:inline distT="0" distB="0" distL="0" distR="0" wp14:anchorId="584D3243" wp14:editId="248E184C">
            <wp:extent cx="4237355" cy="3762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273" t="33160" r="34196" b="13891"/>
                    <a:stretch/>
                  </pic:blipFill>
                  <pic:spPr bwMode="auto">
                    <a:xfrm>
                      <a:off x="0" y="0"/>
                      <a:ext cx="4253567" cy="3776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altName w:val="Arial"/>
    <w:panose1 w:val="020B0604020202020204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3" w15:restartNumberingAfterBreak="0">
    <w:nsid w:val="05FC4635"/>
    <w:multiLevelType w:val="hybridMultilevel"/>
    <w:tmpl w:val="534847A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721D22"/>
    <w:multiLevelType w:val="hybridMultilevel"/>
    <w:tmpl w:val="815623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752D9"/>
    <w:multiLevelType w:val="hybridMultilevel"/>
    <w:tmpl w:val="503EB6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E60849"/>
    <w:multiLevelType w:val="hybridMultilevel"/>
    <w:tmpl w:val="05C47A9C"/>
    <w:lvl w:ilvl="0" w:tplc="5DE23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B00ECB"/>
    <w:multiLevelType w:val="hybridMultilevel"/>
    <w:tmpl w:val="BDE448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F0F5D"/>
    <w:multiLevelType w:val="hybridMultilevel"/>
    <w:tmpl w:val="46488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63014"/>
    <w:multiLevelType w:val="hybridMultilevel"/>
    <w:tmpl w:val="39EECF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80FE9"/>
    <w:multiLevelType w:val="hybridMultilevel"/>
    <w:tmpl w:val="2D12591A"/>
    <w:lvl w:ilvl="0" w:tplc="86F26E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96744C"/>
    <w:multiLevelType w:val="hybridMultilevel"/>
    <w:tmpl w:val="8CBA53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E6BBB"/>
    <w:multiLevelType w:val="hybridMultilevel"/>
    <w:tmpl w:val="60C626CE"/>
    <w:lvl w:ilvl="0" w:tplc="08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5"/>
  </w:num>
  <w:num w:numId="8">
    <w:abstractNumId w:val="12"/>
  </w:num>
  <w:num w:numId="9">
    <w:abstractNumId w:val="3"/>
  </w:num>
  <w:num w:numId="10">
    <w:abstractNumId w:val="4"/>
  </w:num>
  <w:num w:numId="11">
    <w:abstractNumId w:val="6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F35"/>
    <w:rsid w:val="0016781B"/>
    <w:rsid w:val="001752C4"/>
    <w:rsid w:val="00353104"/>
    <w:rsid w:val="00450B49"/>
    <w:rsid w:val="004571D9"/>
    <w:rsid w:val="005D6C96"/>
    <w:rsid w:val="005F4074"/>
    <w:rsid w:val="00633CC9"/>
    <w:rsid w:val="008230FD"/>
    <w:rsid w:val="008B7B6E"/>
    <w:rsid w:val="0091561C"/>
    <w:rsid w:val="00952F4F"/>
    <w:rsid w:val="00AA7CD5"/>
    <w:rsid w:val="00C40247"/>
    <w:rsid w:val="00C53144"/>
    <w:rsid w:val="00CA3674"/>
    <w:rsid w:val="00CE4243"/>
    <w:rsid w:val="00DD7F35"/>
    <w:rsid w:val="00DF2773"/>
    <w:rsid w:val="00E57203"/>
    <w:rsid w:val="00E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12D7C-90F1-47A3-BAF0-DF6A3695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35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DD7F35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DD7F35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D7F35"/>
    <w:rPr>
      <w:rFonts w:ascii="Arial" w:eastAsia="DejaVu Sans" w:hAnsi="Arial" w:cs="Arial"/>
      <w:b/>
      <w:bCs/>
      <w:sz w:val="24"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DD7F35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customStyle="1" w:styleId="InfoBlue">
    <w:name w:val="InfoBlue"/>
    <w:rsid w:val="00DD7F35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zh-CN" w:bidi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D7F3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D7F35"/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Prrafodelista">
    <w:name w:val="List Paragraph"/>
    <w:basedOn w:val="Normal"/>
    <w:uiPriority w:val="34"/>
    <w:qFormat/>
    <w:rsid w:val="0082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Serna</dc:creator>
  <cp:keywords/>
  <dc:description/>
  <cp:lastModifiedBy>manuel vaquera</cp:lastModifiedBy>
  <cp:revision>7</cp:revision>
  <dcterms:created xsi:type="dcterms:W3CDTF">2019-11-18T18:09:00Z</dcterms:created>
  <dcterms:modified xsi:type="dcterms:W3CDTF">2019-11-30T17:35:00Z</dcterms:modified>
</cp:coreProperties>
</file>